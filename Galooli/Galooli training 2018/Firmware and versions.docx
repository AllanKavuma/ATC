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auto"/>
          <w:sz w:val="20"/>
          <w:szCs w:val="20"/>
        </w:rPr>
        <w:id w:val="410816519"/>
        <w:docPartObj>
          <w:docPartGallery w:val="Table of Contents"/>
          <w:docPartUnique/>
        </w:docPartObj>
      </w:sdtPr>
      <w:sdtEndPr>
        <w:rPr>
          <w:b/>
          <w:bCs/>
          <w:noProof/>
        </w:rPr>
      </w:sdtEndPr>
      <w:sdtContent>
        <w:p w:rsidR="00DE1C01" w:rsidRDefault="00DE1C01">
          <w:pPr>
            <w:pStyle w:val="TOCHeading"/>
          </w:pPr>
          <w:r>
            <w:t>Contents</w:t>
          </w:r>
        </w:p>
        <w:p w:rsidR="00DE1C01" w:rsidRDefault="00DE1C01">
          <w:pPr>
            <w:pStyle w:val="TOC1"/>
            <w:tabs>
              <w:tab w:val="left" w:pos="440"/>
              <w:tab w:val="right" w:leader="dot" w:pos="8930"/>
            </w:tabs>
            <w:rPr>
              <w:noProof/>
            </w:rPr>
          </w:pPr>
          <w:r>
            <w:fldChar w:fldCharType="begin"/>
          </w:r>
          <w:r>
            <w:instrText xml:space="preserve"> TOC \o "1-3" \h \z \u </w:instrText>
          </w:r>
          <w:r>
            <w:fldChar w:fldCharType="separate"/>
          </w:r>
          <w:hyperlink w:anchor="_Toc515457521" w:history="1">
            <w:r w:rsidRPr="003169FB">
              <w:rPr>
                <w:rStyle w:val="Hyperlink"/>
                <w:rFonts w:eastAsia="Calibri"/>
                <w:noProof/>
              </w:rPr>
              <w:t>1.</w:t>
            </w:r>
            <w:r>
              <w:rPr>
                <w:noProof/>
              </w:rPr>
              <w:tab/>
            </w:r>
            <w:r w:rsidRPr="003169FB">
              <w:rPr>
                <w:rStyle w:val="Hyperlink"/>
                <w:rFonts w:eastAsia="Calibri"/>
                <w:noProof/>
              </w:rPr>
              <w:t>Definitions of Firmware</w:t>
            </w:r>
            <w:r>
              <w:rPr>
                <w:noProof/>
                <w:webHidden/>
              </w:rPr>
              <w:tab/>
            </w:r>
            <w:r>
              <w:rPr>
                <w:noProof/>
                <w:webHidden/>
              </w:rPr>
              <w:fldChar w:fldCharType="begin"/>
            </w:r>
            <w:r>
              <w:rPr>
                <w:noProof/>
                <w:webHidden/>
              </w:rPr>
              <w:instrText xml:space="preserve"> PAGEREF _Toc515457521 \h </w:instrText>
            </w:r>
            <w:r>
              <w:rPr>
                <w:noProof/>
                <w:webHidden/>
              </w:rPr>
            </w:r>
            <w:r>
              <w:rPr>
                <w:noProof/>
                <w:webHidden/>
              </w:rPr>
              <w:fldChar w:fldCharType="separate"/>
            </w:r>
            <w:r>
              <w:rPr>
                <w:noProof/>
                <w:webHidden/>
              </w:rPr>
              <w:t>2</w:t>
            </w:r>
            <w:r>
              <w:rPr>
                <w:noProof/>
                <w:webHidden/>
              </w:rPr>
              <w:fldChar w:fldCharType="end"/>
            </w:r>
          </w:hyperlink>
        </w:p>
        <w:p w:rsidR="00DE1C01" w:rsidRDefault="00663497">
          <w:pPr>
            <w:pStyle w:val="TOC1"/>
            <w:tabs>
              <w:tab w:val="left" w:pos="440"/>
              <w:tab w:val="right" w:leader="dot" w:pos="8930"/>
            </w:tabs>
            <w:rPr>
              <w:noProof/>
            </w:rPr>
          </w:pPr>
          <w:hyperlink w:anchor="_Toc515457522" w:history="1">
            <w:r w:rsidR="00DE1C01" w:rsidRPr="003169FB">
              <w:rPr>
                <w:rStyle w:val="Hyperlink"/>
                <w:rFonts w:eastAsia="Calibri"/>
                <w:noProof/>
              </w:rPr>
              <w:t>2.</w:t>
            </w:r>
            <w:r w:rsidR="00DE1C01">
              <w:rPr>
                <w:noProof/>
              </w:rPr>
              <w:tab/>
            </w:r>
            <w:r w:rsidR="00DE1C01" w:rsidRPr="003169FB">
              <w:rPr>
                <w:rStyle w:val="Hyperlink"/>
                <w:rFonts w:eastAsia="Calibri"/>
                <w:noProof/>
              </w:rPr>
              <w:t>Firmware Updates</w:t>
            </w:r>
            <w:r w:rsidR="00DE1C01">
              <w:rPr>
                <w:noProof/>
                <w:webHidden/>
              </w:rPr>
              <w:tab/>
            </w:r>
            <w:r w:rsidR="00DE1C01">
              <w:rPr>
                <w:noProof/>
                <w:webHidden/>
              </w:rPr>
              <w:fldChar w:fldCharType="begin"/>
            </w:r>
            <w:r w:rsidR="00DE1C01">
              <w:rPr>
                <w:noProof/>
                <w:webHidden/>
              </w:rPr>
              <w:instrText xml:space="preserve"> PAGEREF _Toc515457522 \h </w:instrText>
            </w:r>
            <w:r w:rsidR="00DE1C01">
              <w:rPr>
                <w:noProof/>
                <w:webHidden/>
              </w:rPr>
            </w:r>
            <w:r w:rsidR="00DE1C01">
              <w:rPr>
                <w:noProof/>
                <w:webHidden/>
              </w:rPr>
              <w:fldChar w:fldCharType="separate"/>
            </w:r>
            <w:r w:rsidR="00DE1C01">
              <w:rPr>
                <w:noProof/>
                <w:webHidden/>
              </w:rPr>
              <w:t>2</w:t>
            </w:r>
            <w:r w:rsidR="00DE1C01">
              <w:rPr>
                <w:noProof/>
                <w:webHidden/>
              </w:rPr>
              <w:fldChar w:fldCharType="end"/>
            </w:r>
          </w:hyperlink>
        </w:p>
        <w:p w:rsidR="00DE1C01" w:rsidRDefault="00663497">
          <w:pPr>
            <w:pStyle w:val="TOC1"/>
            <w:tabs>
              <w:tab w:val="left" w:pos="440"/>
              <w:tab w:val="right" w:leader="dot" w:pos="8930"/>
            </w:tabs>
            <w:rPr>
              <w:noProof/>
            </w:rPr>
          </w:pPr>
          <w:hyperlink w:anchor="_Toc515457523" w:history="1">
            <w:r w:rsidR="00DE1C01" w:rsidRPr="003169FB">
              <w:rPr>
                <w:rStyle w:val="Hyperlink"/>
                <w:rFonts w:eastAsia="Calibri"/>
                <w:noProof/>
              </w:rPr>
              <w:t>3.</w:t>
            </w:r>
            <w:r w:rsidR="00DE1C01">
              <w:rPr>
                <w:noProof/>
              </w:rPr>
              <w:tab/>
            </w:r>
            <w:r w:rsidR="00DE1C01" w:rsidRPr="003169FB">
              <w:rPr>
                <w:rStyle w:val="Hyperlink"/>
                <w:rFonts w:eastAsia="Calibri"/>
                <w:noProof/>
              </w:rPr>
              <w:t>Firmware Versions</w:t>
            </w:r>
            <w:r w:rsidR="00DE1C01">
              <w:rPr>
                <w:noProof/>
                <w:webHidden/>
              </w:rPr>
              <w:tab/>
            </w:r>
            <w:r w:rsidR="00DE1C01">
              <w:rPr>
                <w:noProof/>
                <w:webHidden/>
              </w:rPr>
              <w:fldChar w:fldCharType="begin"/>
            </w:r>
            <w:r w:rsidR="00DE1C01">
              <w:rPr>
                <w:noProof/>
                <w:webHidden/>
              </w:rPr>
              <w:instrText xml:space="preserve"> PAGEREF _Toc515457523 \h </w:instrText>
            </w:r>
            <w:r w:rsidR="00DE1C01">
              <w:rPr>
                <w:noProof/>
                <w:webHidden/>
              </w:rPr>
            </w:r>
            <w:r w:rsidR="00DE1C01">
              <w:rPr>
                <w:noProof/>
                <w:webHidden/>
              </w:rPr>
              <w:fldChar w:fldCharType="separate"/>
            </w:r>
            <w:r w:rsidR="00DE1C01">
              <w:rPr>
                <w:noProof/>
                <w:webHidden/>
              </w:rPr>
              <w:t>3</w:t>
            </w:r>
            <w:r w:rsidR="00DE1C01">
              <w:rPr>
                <w:noProof/>
                <w:webHidden/>
              </w:rPr>
              <w:fldChar w:fldCharType="end"/>
            </w:r>
          </w:hyperlink>
        </w:p>
        <w:p w:rsidR="00DE1C01" w:rsidRDefault="00663497">
          <w:pPr>
            <w:pStyle w:val="TOC1"/>
            <w:tabs>
              <w:tab w:val="left" w:pos="440"/>
              <w:tab w:val="right" w:leader="dot" w:pos="8930"/>
            </w:tabs>
            <w:rPr>
              <w:noProof/>
            </w:rPr>
          </w:pPr>
          <w:hyperlink w:anchor="_Toc515457524" w:history="1">
            <w:r w:rsidR="00DE1C01" w:rsidRPr="003169FB">
              <w:rPr>
                <w:rStyle w:val="Hyperlink"/>
                <w:rFonts w:eastAsia="Calibri"/>
                <w:noProof/>
              </w:rPr>
              <w:t>4.</w:t>
            </w:r>
            <w:r w:rsidR="00DE1C01">
              <w:rPr>
                <w:noProof/>
              </w:rPr>
              <w:tab/>
            </w:r>
            <w:r w:rsidR="00DE1C01" w:rsidRPr="003169FB">
              <w:rPr>
                <w:rStyle w:val="Hyperlink"/>
                <w:rFonts w:eastAsia="Calibri"/>
                <w:noProof/>
              </w:rPr>
              <w:t>Firmware Update Process</w:t>
            </w:r>
            <w:r w:rsidR="00DE1C01">
              <w:rPr>
                <w:noProof/>
                <w:webHidden/>
              </w:rPr>
              <w:tab/>
            </w:r>
            <w:r w:rsidR="00DE1C01">
              <w:rPr>
                <w:noProof/>
                <w:webHidden/>
              </w:rPr>
              <w:fldChar w:fldCharType="begin"/>
            </w:r>
            <w:r w:rsidR="00DE1C01">
              <w:rPr>
                <w:noProof/>
                <w:webHidden/>
              </w:rPr>
              <w:instrText xml:space="preserve"> PAGEREF _Toc515457524 \h </w:instrText>
            </w:r>
            <w:r w:rsidR="00DE1C01">
              <w:rPr>
                <w:noProof/>
                <w:webHidden/>
              </w:rPr>
            </w:r>
            <w:r w:rsidR="00DE1C01">
              <w:rPr>
                <w:noProof/>
                <w:webHidden/>
              </w:rPr>
              <w:fldChar w:fldCharType="separate"/>
            </w:r>
            <w:r w:rsidR="00DE1C01">
              <w:rPr>
                <w:noProof/>
                <w:webHidden/>
              </w:rPr>
              <w:t>3</w:t>
            </w:r>
            <w:r w:rsidR="00DE1C01">
              <w:rPr>
                <w:noProof/>
                <w:webHidden/>
              </w:rPr>
              <w:fldChar w:fldCharType="end"/>
            </w:r>
          </w:hyperlink>
        </w:p>
        <w:p w:rsidR="00DE1C01" w:rsidRDefault="00DE1C01">
          <w:r>
            <w:rPr>
              <w:b/>
              <w:bCs/>
              <w:noProof/>
            </w:rPr>
            <w:fldChar w:fldCharType="end"/>
          </w:r>
        </w:p>
      </w:sdtContent>
    </w:sdt>
    <w:p w:rsidR="00DE1C01" w:rsidRDefault="00DE1C01">
      <w:pPr>
        <w:rPr>
          <w:rFonts w:eastAsia="Calibri"/>
        </w:rPr>
      </w:pPr>
      <w:r>
        <w:rPr>
          <w:rFonts w:eastAsia="Calibri"/>
        </w:rPr>
        <w:br w:type="page"/>
      </w:r>
    </w:p>
    <w:p w:rsidR="00F71330" w:rsidRDefault="00F71330" w:rsidP="005170E1">
      <w:pPr>
        <w:rPr>
          <w:rFonts w:eastAsia="Calibri"/>
        </w:rPr>
      </w:pPr>
    </w:p>
    <w:p w:rsidR="005170E1" w:rsidRPr="005170E1" w:rsidRDefault="00DE1C01" w:rsidP="00DE1C01">
      <w:pPr>
        <w:pStyle w:val="Heading1"/>
        <w:rPr>
          <w:rFonts w:eastAsia="Calibri"/>
        </w:rPr>
      </w:pPr>
      <w:bookmarkStart w:id="0" w:name="_Toc515457521"/>
      <w:r>
        <w:rPr>
          <w:rFonts w:eastAsia="Calibri"/>
        </w:rPr>
        <w:t>Definitions of Firmware</w:t>
      </w:r>
      <w:bookmarkEnd w:id="0"/>
    </w:p>
    <w:p w:rsidR="005170E1" w:rsidRPr="006A0D9A" w:rsidRDefault="005170E1" w:rsidP="005170E1">
      <w:pPr>
        <w:rPr>
          <w:rFonts w:asciiTheme="minorBidi" w:eastAsia="Calibri" w:hAnsiTheme="minorBidi" w:cstheme="minorBidi"/>
          <w:sz w:val="24"/>
          <w:szCs w:val="24"/>
        </w:rPr>
      </w:pPr>
      <w:r w:rsidRPr="006A0D9A">
        <w:rPr>
          <w:rFonts w:asciiTheme="minorBidi" w:eastAsia="Calibri" w:hAnsiTheme="minorBidi" w:cstheme="minorBidi"/>
          <w:sz w:val="24"/>
          <w:szCs w:val="24"/>
        </w:rPr>
        <w:t>In electronic systems and computing, firmware is a specific class of computer software that provides low</w:t>
      </w:r>
      <w:r w:rsidR="00DE1C01">
        <w:rPr>
          <w:rFonts w:asciiTheme="minorBidi" w:eastAsia="Calibri" w:hAnsiTheme="minorBidi" w:cstheme="minorBidi"/>
          <w:sz w:val="24"/>
          <w:szCs w:val="24"/>
        </w:rPr>
        <w:t xml:space="preserve"> </w:t>
      </w:r>
      <w:r w:rsidRPr="006A0D9A">
        <w:rPr>
          <w:rFonts w:asciiTheme="minorBidi" w:eastAsia="Calibri" w:hAnsiTheme="minorBidi" w:cstheme="minorBidi"/>
          <w:sz w:val="24"/>
          <w:szCs w:val="24"/>
        </w:rPr>
        <w:t>level control for the device's specific hardware. Firmware can either provide a standardized operating environment for the device's more complex software (allowing more hardware</w:t>
      </w:r>
      <w:r w:rsidR="00DE1C01">
        <w:rPr>
          <w:rFonts w:asciiTheme="minorBidi" w:eastAsia="Calibri" w:hAnsiTheme="minorBidi" w:cstheme="minorBidi"/>
          <w:sz w:val="24"/>
          <w:szCs w:val="24"/>
        </w:rPr>
        <w:t xml:space="preserve"> </w:t>
      </w:r>
      <w:r w:rsidRPr="006A0D9A">
        <w:rPr>
          <w:rFonts w:asciiTheme="minorBidi" w:eastAsia="Calibri" w:hAnsiTheme="minorBidi" w:cstheme="minorBidi"/>
          <w:sz w:val="24"/>
          <w:szCs w:val="24"/>
        </w:rPr>
        <w:t>independence)</w:t>
      </w:r>
      <w:r w:rsidR="00DE1C01">
        <w:rPr>
          <w:rFonts w:asciiTheme="minorBidi" w:eastAsia="Calibri" w:hAnsiTheme="minorBidi" w:cstheme="minorBidi"/>
          <w:sz w:val="24"/>
          <w:szCs w:val="24"/>
        </w:rPr>
        <w:t>. F</w:t>
      </w:r>
      <w:r w:rsidRPr="006A0D9A">
        <w:rPr>
          <w:rFonts w:asciiTheme="minorBidi" w:eastAsia="Calibri" w:hAnsiTheme="minorBidi" w:cstheme="minorBidi"/>
          <w:sz w:val="24"/>
          <w:szCs w:val="24"/>
        </w:rPr>
        <w:t xml:space="preserve">or less complex devices, </w:t>
      </w:r>
      <w:r w:rsidR="00DE1C01">
        <w:rPr>
          <w:rFonts w:asciiTheme="minorBidi" w:eastAsia="Calibri" w:hAnsiTheme="minorBidi" w:cstheme="minorBidi"/>
          <w:sz w:val="24"/>
          <w:szCs w:val="24"/>
        </w:rPr>
        <w:t xml:space="preserve">firmware may </w:t>
      </w:r>
      <w:r w:rsidRPr="006A0D9A">
        <w:rPr>
          <w:rFonts w:asciiTheme="minorBidi" w:eastAsia="Calibri" w:hAnsiTheme="minorBidi" w:cstheme="minorBidi"/>
          <w:sz w:val="24"/>
          <w:szCs w:val="24"/>
        </w:rPr>
        <w:t>act as the device's complete operating system, performing all control, monitoring and data manipulation functions.</w:t>
      </w:r>
    </w:p>
    <w:p w:rsidR="005170E1" w:rsidRPr="006A0D9A" w:rsidRDefault="005170E1" w:rsidP="005170E1">
      <w:pPr>
        <w:rPr>
          <w:rFonts w:asciiTheme="minorBidi" w:eastAsia="Calibri" w:hAnsiTheme="minorBidi" w:cstheme="minorBidi"/>
          <w:sz w:val="24"/>
          <w:szCs w:val="24"/>
        </w:rPr>
      </w:pPr>
    </w:p>
    <w:p w:rsidR="005170E1" w:rsidRPr="006A0D9A" w:rsidRDefault="005170E1" w:rsidP="005170E1">
      <w:pPr>
        <w:rPr>
          <w:rFonts w:asciiTheme="minorBidi" w:eastAsia="Calibri" w:hAnsiTheme="minorBidi" w:cstheme="minorBidi"/>
          <w:sz w:val="24"/>
          <w:szCs w:val="24"/>
        </w:rPr>
      </w:pPr>
      <w:r w:rsidRPr="006A0D9A">
        <w:rPr>
          <w:rFonts w:asciiTheme="minorBidi" w:eastAsia="Calibri" w:hAnsiTheme="minorBidi" w:cstheme="minorBidi"/>
          <w:sz w:val="24"/>
          <w:szCs w:val="24"/>
        </w:rPr>
        <w:t>A television remote control is an example of an engineered product that contains firmware. The firmware monitors the buttons, controls the LEDs, and processes the button presses to send the data in a format the receiving device, in this case, a television set, can understand and process. In fact, the television's mother board has a complex firmware too.</w:t>
      </w:r>
    </w:p>
    <w:p w:rsidR="005170E1" w:rsidRPr="006A0D9A" w:rsidRDefault="005170E1" w:rsidP="005170E1">
      <w:pPr>
        <w:rPr>
          <w:rFonts w:asciiTheme="minorBidi" w:eastAsia="Calibri" w:hAnsiTheme="minorBidi" w:cstheme="minorBidi"/>
          <w:sz w:val="24"/>
          <w:szCs w:val="24"/>
        </w:rPr>
      </w:pPr>
    </w:p>
    <w:p w:rsidR="005170E1" w:rsidRPr="006A0D9A" w:rsidRDefault="005170E1" w:rsidP="005170E1">
      <w:pPr>
        <w:rPr>
          <w:rFonts w:asciiTheme="minorBidi" w:eastAsia="Calibri" w:hAnsiTheme="minorBidi" w:cstheme="minorBidi"/>
          <w:sz w:val="24"/>
          <w:szCs w:val="24"/>
        </w:rPr>
      </w:pPr>
    </w:p>
    <w:p w:rsidR="00DE1C01" w:rsidRDefault="00DE1C01" w:rsidP="00DE1C01">
      <w:pPr>
        <w:pStyle w:val="Heading1"/>
        <w:rPr>
          <w:rFonts w:eastAsia="Calibri"/>
        </w:rPr>
      </w:pPr>
      <w:bookmarkStart w:id="1" w:name="_Toc515457522"/>
      <w:r>
        <w:rPr>
          <w:rFonts w:eastAsia="Calibri"/>
        </w:rPr>
        <w:t>Firmware Updates</w:t>
      </w:r>
      <w:bookmarkEnd w:id="1"/>
    </w:p>
    <w:p w:rsidR="00DE1C01" w:rsidRDefault="00DE1C01" w:rsidP="005170E1">
      <w:pPr>
        <w:rPr>
          <w:rFonts w:asciiTheme="minorBidi" w:eastAsia="Calibri" w:hAnsiTheme="minorBidi" w:cstheme="minorBidi"/>
          <w:b/>
          <w:bCs/>
          <w:sz w:val="24"/>
          <w:szCs w:val="24"/>
        </w:rPr>
      </w:pPr>
    </w:p>
    <w:p w:rsidR="005170E1" w:rsidRPr="006A0D9A" w:rsidRDefault="00DE1C01" w:rsidP="00DE1C01">
      <w:pPr>
        <w:rPr>
          <w:rFonts w:asciiTheme="minorBidi" w:eastAsia="Calibri" w:hAnsiTheme="minorBidi" w:cstheme="minorBidi"/>
          <w:sz w:val="24"/>
          <w:szCs w:val="24"/>
        </w:rPr>
      </w:pPr>
      <w:r w:rsidRPr="006A0D9A">
        <w:rPr>
          <w:rFonts w:asciiTheme="minorBidi" w:eastAsia="Calibri" w:hAnsiTheme="minorBidi" w:cstheme="minorBidi"/>
          <w:sz w:val="24"/>
          <w:szCs w:val="24"/>
        </w:rPr>
        <w:t>Firmware rarely has a well-evolved automatic mechanism of updating itself to fix any functionality issues detected after shipping the unit.</w:t>
      </w:r>
      <w:r>
        <w:rPr>
          <w:rFonts w:asciiTheme="minorBidi" w:eastAsia="Calibri" w:hAnsiTheme="minorBidi" w:cstheme="minorBidi"/>
          <w:sz w:val="24"/>
          <w:szCs w:val="24"/>
        </w:rPr>
        <w:t xml:space="preserve"> Therefore, periodic</w:t>
      </w:r>
      <w:r w:rsidR="005170E1" w:rsidRPr="006A0D9A">
        <w:rPr>
          <w:rFonts w:asciiTheme="minorBidi" w:eastAsia="Calibri" w:hAnsiTheme="minorBidi" w:cstheme="minorBidi"/>
          <w:sz w:val="24"/>
          <w:szCs w:val="24"/>
        </w:rPr>
        <w:t xml:space="preserve"> firmware updates are </w:t>
      </w:r>
      <w:r>
        <w:rPr>
          <w:rFonts w:asciiTheme="minorBidi" w:eastAsia="Calibri" w:hAnsiTheme="minorBidi" w:cstheme="minorBidi"/>
          <w:sz w:val="24"/>
          <w:szCs w:val="24"/>
        </w:rPr>
        <w:t>conducted</w:t>
      </w:r>
      <w:r w:rsidR="005170E1" w:rsidRPr="006A0D9A">
        <w:rPr>
          <w:rFonts w:asciiTheme="minorBidi" w:eastAsia="Calibri" w:hAnsiTheme="minorBidi" w:cstheme="minorBidi"/>
          <w:sz w:val="24"/>
          <w:szCs w:val="24"/>
        </w:rPr>
        <w:t>, so functionality issues and bugs can be fixed.</w:t>
      </w:r>
    </w:p>
    <w:p w:rsidR="005170E1" w:rsidRPr="006A0D9A" w:rsidRDefault="005170E1" w:rsidP="005170E1">
      <w:pPr>
        <w:rPr>
          <w:rFonts w:asciiTheme="minorBidi" w:eastAsia="Calibri" w:hAnsiTheme="minorBidi" w:cstheme="minorBidi"/>
          <w:sz w:val="24"/>
          <w:szCs w:val="24"/>
        </w:rPr>
      </w:pPr>
    </w:p>
    <w:p w:rsidR="005170E1" w:rsidRPr="006A0D9A" w:rsidRDefault="005170E1" w:rsidP="005170E1">
      <w:pPr>
        <w:rPr>
          <w:rFonts w:asciiTheme="minorBidi" w:eastAsia="Calibri" w:hAnsiTheme="minorBidi" w:cstheme="minorBidi"/>
          <w:sz w:val="24"/>
          <w:szCs w:val="24"/>
        </w:rPr>
      </w:pPr>
      <w:r w:rsidRPr="006A0D9A">
        <w:rPr>
          <w:rFonts w:asciiTheme="minorBidi" w:eastAsia="Calibri" w:hAnsiTheme="minorBidi" w:cstheme="minorBidi"/>
          <w:sz w:val="24"/>
          <w:szCs w:val="24"/>
        </w:rPr>
        <w:t>A software bug is an error, flaw, failure or fault in a computer program or system that causes it to produce an incorrect or unexpected result, or to behave in unintended ways. The process of fixing bugs is termed "debugging" and often uses formal techniques or tools to pinpoint bugs, and since the 1950s, some computer systems have been designed to also deter, detect or auto-correct various computer bugs during operations.</w:t>
      </w:r>
    </w:p>
    <w:p w:rsidR="005170E1" w:rsidRPr="006A0D9A" w:rsidRDefault="005170E1" w:rsidP="005170E1">
      <w:pPr>
        <w:rPr>
          <w:rFonts w:asciiTheme="minorBidi" w:eastAsia="Calibri" w:hAnsiTheme="minorBidi" w:cstheme="minorBidi"/>
          <w:sz w:val="24"/>
          <w:szCs w:val="24"/>
        </w:rPr>
      </w:pPr>
    </w:p>
    <w:p w:rsidR="00BE525C" w:rsidRPr="006A0D9A" w:rsidRDefault="00BE525C" w:rsidP="00F71330">
      <w:pPr>
        <w:rPr>
          <w:rFonts w:asciiTheme="minorBidi" w:eastAsia="Calibri" w:hAnsiTheme="minorBidi" w:cstheme="minorBidi"/>
          <w:sz w:val="22"/>
          <w:szCs w:val="22"/>
        </w:rPr>
      </w:pPr>
      <w:r w:rsidRPr="006A0D9A">
        <w:rPr>
          <w:rFonts w:asciiTheme="minorBidi" w:eastAsia="Calibri" w:hAnsiTheme="minorBidi" w:cstheme="minorBidi"/>
          <w:sz w:val="24"/>
          <w:szCs w:val="24"/>
        </w:rPr>
        <w:t>Galooli hardware equally works on s</w:t>
      </w:r>
      <w:r w:rsidR="00F71330" w:rsidRPr="006A0D9A">
        <w:rPr>
          <w:rFonts w:asciiTheme="minorBidi" w:eastAsia="Calibri" w:hAnsiTheme="minorBidi" w:cstheme="minorBidi"/>
          <w:sz w:val="24"/>
          <w:szCs w:val="24"/>
        </w:rPr>
        <w:t>oftware which is prone to bugs</w:t>
      </w:r>
      <w:r w:rsidR="00F71330" w:rsidRPr="006A0D9A">
        <w:rPr>
          <w:rFonts w:asciiTheme="minorBidi" w:eastAsia="Calibri" w:hAnsiTheme="minorBidi" w:cstheme="minorBidi"/>
          <w:sz w:val="22"/>
          <w:szCs w:val="22"/>
        </w:rPr>
        <w:t>.</w:t>
      </w:r>
    </w:p>
    <w:p w:rsidR="001B10E1" w:rsidRPr="006A0D9A" w:rsidRDefault="001B10E1" w:rsidP="005170E1">
      <w:pPr>
        <w:rPr>
          <w:rFonts w:asciiTheme="minorBidi" w:eastAsia="Calibri" w:hAnsiTheme="minorBidi" w:cstheme="minorBidi"/>
          <w:sz w:val="22"/>
          <w:szCs w:val="22"/>
        </w:rPr>
      </w:pPr>
    </w:p>
    <w:p w:rsidR="001B10E1" w:rsidRPr="006A0D9A" w:rsidRDefault="001B10E1" w:rsidP="005170E1">
      <w:pPr>
        <w:rPr>
          <w:rFonts w:asciiTheme="minorBidi" w:eastAsia="Calibri" w:hAnsiTheme="minorBidi" w:cstheme="minorBidi"/>
          <w:sz w:val="22"/>
          <w:szCs w:val="22"/>
        </w:rPr>
      </w:pPr>
    </w:p>
    <w:p w:rsidR="0050089F" w:rsidRPr="006A0D9A" w:rsidRDefault="0050089F" w:rsidP="005170E1">
      <w:pPr>
        <w:rPr>
          <w:rFonts w:asciiTheme="minorBidi" w:eastAsia="Calibri" w:hAnsiTheme="minorBidi" w:cstheme="minorBidi"/>
          <w:sz w:val="22"/>
          <w:szCs w:val="22"/>
        </w:rPr>
      </w:pPr>
    </w:p>
    <w:p w:rsidR="0050089F" w:rsidRPr="006A0D9A" w:rsidRDefault="0050089F" w:rsidP="005170E1">
      <w:pPr>
        <w:rPr>
          <w:rFonts w:asciiTheme="minorBidi" w:eastAsia="Calibri" w:hAnsiTheme="minorBidi" w:cstheme="minorBidi"/>
          <w:sz w:val="22"/>
          <w:szCs w:val="22"/>
        </w:rPr>
      </w:pPr>
    </w:p>
    <w:p w:rsidR="0050089F" w:rsidRPr="006A0D9A" w:rsidRDefault="0050089F" w:rsidP="005170E1">
      <w:pPr>
        <w:rPr>
          <w:rFonts w:asciiTheme="minorBidi" w:eastAsia="Calibri" w:hAnsiTheme="minorBidi" w:cstheme="minorBidi"/>
          <w:sz w:val="22"/>
          <w:szCs w:val="22"/>
        </w:rPr>
      </w:pPr>
    </w:p>
    <w:p w:rsidR="0050089F" w:rsidRPr="006A0D9A" w:rsidRDefault="0050089F" w:rsidP="005170E1">
      <w:pPr>
        <w:rPr>
          <w:rFonts w:asciiTheme="minorBidi" w:eastAsia="Calibri" w:hAnsiTheme="minorBidi" w:cstheme="minorBidi"/>
          <w:sz w:val="22"/>
          <w:szCs w:val="22"/>
        </w:rPr>
      </w:pPr>
    </w:p>
    <w:p w:rsidR="0050089F" w:rsidRPr="006A0D9A" w:rsidRDefault="0050089F" w:rsidP="005170E1">
      <w:pPr>
        <w:rPr>
          <w:rFonts w:asciiTheme="minorBidi" w:eastAsia="Calibri" w:hAnsiTheme="minorBidi" w:cstheme="minorBidi"/>
          <w:sz w:val="22"/>
          <w:szCs w:val="22"/>
        </w:rPr>
      </w:pPr>
    </w:p>
    <w:p w:rsidR="0050089F" w:rsidRPr="006A0D9A" w:rsidRDefault="0050089F" w:rsidP="005170E1">
      <w:pPr>
        <w:rPr>
          <w:rFonts w:asciiTheme="minorBidi" w:eastAsia="Calibri" w:hAnsiTheme="minorBidi" w:cstheme="minorBidi"/>
          <w:sz w:val="22"/>
          <w:szCs w:val="22"/>
        </w:rPr>
      </w:pPr>
    </w:p>
    <w:p w:rsidR="0050089F" w:rsidRPr="006A0D9A" w:rsidRDefault="0050089F" w:rsidP="005170E1">
      <w:pPr>
        <w:rPr>
          <w:rFonts w:asciiTheme="minorBidi" w:eastAsia="Calibri" w:hAnsiTheme="minorBidi" w:cstheme="minorBidi"/>
          <w:sz w:val="22"/>
          <w:szCs w:val="22"/>
        </w:rPr>
      </w:pPr>
    </w:p>
    <w:p w:rsidR="00DE1C01" w:rsidRDefault="00DE1C01">
      <w:pPr>
        <w:rPr>
          <w:rFonts w:asciiTheme="minorBidi" w:eastAsia="Calibri" w:hAnsiTheme="minorBidi" w:cstheme="minorBidi"/>
          <w:sz w:val="22"/>
          <w:szCs w:val="22"/>
        </w:rPr>
      </w:pPr>
      <w:r>
        <w:rPr>
          <w:rFonts w:asciiTheme="minorBidi" w:eastAsia="Calibri" w:hAnsiTheme="minorBidi" w:cstheme="minorBidi"/>
          <w:sz w:val="22"/>
          <w:szCs w:val="22"/>
        </w:rPr>
        <w:br w:type="page"/>
      </w:r>
    </w:p>
    <w:p w:rsidR="0050089F" w:rsidRPr="006A0D9A" w:rsidRDefault="0050089F" w:rsidP="005170E1">
      <w:pPr>
        <w:rPr>
          <w:rFonts w:asciiTheme="minorBidi" w:eastAsia="Calibri" w:hAnsiTheme="minorBidi" w:cstheme="minorBidi"/>
          <w:sz w:val="22"/>
          <w:szCs w:val="22"/>
        </w:rPr>
      </w:pPr>
    </w:p>
    <w:p w:rsidR="00DE1C01" w:rsidRDefault="00DE1C01" w:rsidP="00DE1C01">
      <w:pPr>
        <w:pStyle w:val="Heading1"/>
        <w:rPr>
          <w:rFonts w:eastAsia="Calibri"/>
        </w:rPr>
      </w:pPr>
      <w:bookmarkStart w:id="2" w:name="_Toc515457523"/>
      <w:r>
        <w:rPr>
          <w:rFonts w:eastAsia="Calibri"/>
        </w:rPr>
        <w:t>Firmware Versions</w:t>
      </w:r>
      <w:bookmarkEnd w:id="2"/>
    </w:p>
    <w:p w:rsidR="00DE1C01" w:rsidRDefault="00DE1C01" w:rsidP="005170E1">
      <w:pPr>
        <w:rPr>
          <w:rFonts w:asciiTheme="minorBidi" w:eastAsia="Calibri" w:hAnsiTheme="minorBidi" w:cstheme="minorBidi"/>
          <w:sz w:val="22"/>
          <w:szCs w:val="22"/>
        </w:rPr>
      </w:pPr>
    </w:p>
    <w:p w:rsidR="0050089F" w:rsidRPr="006A0D9A" w:rsidRDefault="00DE1C01" w:rsidP="005170E1">
      <w:pPr>
        <w:rPr>
          <w:rFonts w:asciiTheme="minorBidi" w:eastAsia="Calibri" w:hAnsiTheme="minorBidi" w:cstheme="minorBidi"/>
          <w:sz w:val="22"/>
          <w:szCs w:val="22"/>
        </w:rPr>
      </w:pPr>
      <w:r>
        <w:rPr>
          <w:rFonts w:asciiTheme="minorBidi" w:eastAsia="Calibri" w:hAnsiTheme="minorBidi" w:cstheme="minorBidi"/>
          <w:sz w:val="22"/>
          <w:szCs w:val="22"/>
        </w:rPr>
        <w:t xml:space="preserve">History of </w:t>
      </w:r>
      <w:r w:rsidR="00510CA2">
        <w:rPr>
          <w:rFonts w:asciiTheme="minorBidi" w:eastAsia="Calibri" w:hAnsiTheme="minorBidi" w:cstheme="minorBidi"/>
          <w:sz w:val="22"/>
          <w:szCs w:val="22"/>
        </w:rPr>
        <w:t xml:space="preserve">Galooli devices </w:t>
      </w:r>
      <w:r>
        <w:rPr>
          <w:rFonts w:asciiTheme="minorBidi" w:eastAsia="Calibri" w:hAnsiTheme="minorBidi" w:cstheme="minorBidi"/>
          <w:sz w:val="22"/>
          <w:szCs w:val="22"/>
        </w:rPr>
        <w:t>including past and present firmware versions</w:t>
      </w:r>
    </w:p>
    <w:p w:rsidR="00F71330" w:rsidRPr="0048415B" w:rsidRDefault="00F71330" w:rsidP="005170E1">
      <w:pPr>
        <w:rPr>
          <w:rFonts w:asciiTheme="minorBidi" w:hAnsiTheme="minorBidi" w:cstheme="minorBidi"/>
          <w:sz w:val="22"/>
          <w:szCs w:val="22"/>
        </w:rPr>
      </w:pPr>
      <w:r w:rsidRPr="0048415B">
        <w:rPr>
          <w:rFonts w:asciiTheme="minorBidi" w:eastAsia="Calibri" w:hAnsiTheme="minorBidi" w:cstheme="minorBidi"/>
          <w:sz w:val="22"/>
          <w:szCs w:val="22"/>
        </w:rPr>
        <w:fldChar w:fldCharType="begin"/>
      </w:r>
      <w:r w:rsidRPr="0048415B">
        <w:rPr>
          <w:rFonts w:asciiTheme="minorBidi" w:eastAsia="Calibri" w:hAnsiTheme="minorBidi" w:cstheme="minorBidi"/>
          <w:sz w:val="22"/>
          <w:szCs w:val="22"/>
        </w:rPr>
        <w:instrText xml:space="preserve"> LINK Excel.Sheet.12 "Book1" "Sheet1!R1C1:R9C10" \a \f 4 \h </w:instrText>
      </w:r>
      <w:r w:rsidR="00510CA2" w:rsidRPr="0048415B">
        <w:rPr>
          <w:rFonts w:asciiTheme="minorBidi" w:eastAsia="Calibri" w:hAnsiTheme="minorBidi" w:cstheme="minorBidi"/>
          <w:sz w:val="22"/>
          <w:szCs w:val="22"/>
        </w:rPr>
        <w:instrText xml:space="preserve"> \* MERGEFORMAT </w:instrText>
      </w:r>
      <w:r w:rsidRPr="0048415B">
        <w:rPr>
          <w:rFonts w:asciiTheme="minorBidi" w:eastAsia="Calibri" w:hAnsiTheme="minorBidi" w:cstheme="minorBidi"/>
          <w:sz w:val="22"/>
          <w:szCs w:val="22"/>
        </w:rPr>
        <w:fldChar w:fldCharType="separate"/>
      </w:r>
    </w:p>
    <w:tbl>
      <w:tblPr>
        <w:tblpPr w:leftFromText="180" w:rightFromText="180" w:vertAnchor="text" w:tblpY="1"/>
        <w:tblOverlap w:val="never"/>
        <w:tblW w:w="9945" w:type="dxa"/>
        <w:tblLook w:val="04A0" w:firstRow="1" w:lastRow="0" w:firstColumn="1" w:lastColumn="0" w:noHBand="0" w:noVBand="1"/>
      </w:tblPr>
      <w:tblGrid>
        <w:gridCol w:w="897"/>
        <w:gridCol w:w="1154"/>
        <w:gridCol w:w="1170"/>
        <w:gridCol w:w="936"/>
        <w:gridCol w:w="936"/>
        <w:gridCol w:w="936"/>
        <w:gridCol w:w="1170"/>
        <w:gridCol w:w="936"/>
        <w:gridCol w:w="1229"/>
        <w:gridCol w:w="889"/>
      </w:tblGrid>
      <w:tr w:rsidR="0048415B" w:rsidRPr="0048415B" w:rsidTr="000F2481">
        <w:trPr>
          <w:trHeight w:val="297"/>
        </w:trPr>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415B" w:rsidRPr="000F2481" w:rsidRDefault="0048415B" w:rsidP="0048415B">
            <w:pPr>
              <w:rPr>
                <w:rFonts w:asciiTheme="minorBidi" w:hAnsiTheme="minorBidi" w:cstheme="minorBidi"/>
                <w:sz w:val="16"/>
                <w:szCs w:val="16"/>
                <w:lang w:bidi="he-IL"/>
              </w:rPr>
            </w:pP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rsidR="0048415B" w:rsidRPr="000F2481" w:rsidRDefault="0048415B" w:rsidP="0048415B">
            <w:pPr>
              <w:rPr>
                <w:rFonts w:asciiTheme="minorBidi" w:hAnsiTheme="minorBidi" w:cstheme="minorBidi"/>
                <w:sz w:val="16"/>
                <w:szCs w:val="16"/>
                <w:lang w:bidi="he-IL"/>
              </w:rPr>
            </w:pPr>
            <w:r w:rsidRPr="000F2481">
              <w:rPr>
                <w:rFonts w:asciiTheme="minorBidi" w:hAnsiTheme="minorBidi" w:cstheme="minorBidi"/>
                <w:sz w:val="16"/>
                <w:szCs w:val="16"/>
                <w:lang w:bidi="he-IL"/>
              </w:rPr>
              <w:t> </w:t>
            </w:r>
          </w:p>
        </w:tc>
        <w:tc>
          <w:tcPr>
            <w:tcW w:w="7970" w:type="dxa"/>
            <w:gridSpan w:val="8"/>
            <w:tcBorders>
              <w:top w:val="single" w:sz="4" w:space="0" w:color="auto"/>
              <w:left w:val="nil"/>
              <w:bottom w:val="single" w:sz="4" w:space="0" w:color="auto"/>
              <w:right w:val="single" w:sz="4" w:space="0" w:color="auto"/>
            </w:tcBorders>
            <w:shd w:val="clear" w:color="auto" w:fill="auto"/>
            <w:noWrap/>
            <w:vAlign w:val="bottom"/>
          </w:tcPr>
          <w:p w:rsidR="0048415B" w:rsidRPr="000F2481" w:rsidRDefault="0048415B" w:rsidP="0048415B">
            <w:pPr>
              <w:jc w:val="center"/>
              <w:rPr>
                <w:rFonts w:asciiTheme="minorBidi" w:hAnsiTheme="minorBidi" w:cstheme="minorBidi"/>
                <w:b/>
                <w:bCs/>
                <w:sz w:val="16"/>
                <w:szCs w:val="16"/>
                <w:lang w:bidi="he-IL"/>
              </w:rPr>
            </w:pPr>
            <w:r w:rsidRPr="000F2481">
              <w:rPr>
                <w:rFonts w:asciiTheme="minorBidi" w:hAnsiTheme="minorBidi" w:cstheme="minorBidi"/>
                <w:b/>
                <w:bCs/>
                <w:sz w:val="16"/>
                <w:szCs w:val="16"/>
                <w:lang w:bidi="he-IL"/>
              </w:rPr>
              <w:t>Software Versions</w:t>
            </w:r>
          </w:p>
          <w:p w:rsidR="0048415B" w:rsidRPr="000F2481" w:rsidRDefault="0048415B" w:rsidP="0048415B">
            <w:pPr>
              <w:rPr>
                <w:rFonts w:asciiTheme="minorBidi" w:hAnsiTheme="minorBidi" w:cstheme="minorBidi"/>
                <w:sz w:val="16"/>
                <w:szCs w:val="16"/>
                <w:lang w:bidi="he-IL"/>
              </w:rPr>
            </w:pPr>
            <w:r w:rsidRPr="000F2481">
              <w:rPr>
                <w:rFonts w:asciiTheme="minorBidi" w:hAnsiTheme="minorBidi" w:cstheme="minorBidi"/>
                <w:sz w:val="16"/>
                <w:szCs w:val="16"/>
                <w:lang w:bidi="he-IL"/>
              </w:rPr>
              <w:t> </w:t>
            </w:r>
          </w:p>
        </w:tc>
      </w:tr>
      <w:tr w:rsidR="000F2481" w:rsidRPr="0048415B" w:rsidTr="000F2481">
        <w:trPr>
          <w:trHeight w:val="297"/>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b/>
                <w:bCs/>
                <w:sz w:val="18"/>
                <w:szCs w:val="18"/>
                <w:lang w:bidi="he-IL"/>
              </w:rPr>
            </w:pPr>
            <w:r w:rsidRPr="000F2481">
              <w:rPr>
                <w:rFonts w:asciiTheme="minorBidi" w:hAnsiTheme="minorBidi" w:cstheme="minorBidi"/>
                <w:b/>
                <w:bCs/>
                <w:sz w:val="18"/>
                <w:szCs w:val="18"/>
                <w:lang w:bidi="he-IL"/>
              </w:rPr>
              <w:t>Number</w:t>
            </w:r>
          </w:p>
        </w:tc>
        <w:tc>
          <w:tcPr>
            <w:tcW w:w="1154"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b/>
                <w:bCs/>
                <w:sz w:val="18"/>
                <w:szCs w:val="18"/>
                <w:lang w:bidi="he-IL"/>
              </w:rPr>
            </w:pPr>
            <w:r w:rsidRPr="000F2481">
              <w:rPr>
                <w:rFonts w:asciiTheme="minorBidi" w:hAnsiTheme="minorBidi" w:cstheme="minorBidi"/>
                <w:b/>
                <w:bCs/>
                <w:sz w:val="18"/>
                <w:szCs w:val="18"/>
                <w:lang w:bidi="he-IL"/>
              </w:rPr>
              <w:t>Unit type</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b/>
                <w:bCs/>
                <w:sz w:val="18"/>
                <w:szCs w:val="18"/>
                <w:lang w:bidi="he-IL"/>
              </w:rPr>
            </w:pPr>
            <w:r w:rsidRPr="000F2481">
              <w:rPr>
                <w:rFonts w:asciiTheme="minorBidi" w:hAnsiTheme="minorBidi" w:cstheme="minorBidi"/>
                <w:b/>
                <w:bCs/>
                <w:sz w:val="18"/>
                <w:szCs w:val="18"/>
                <w:lang w:bidi="he-IL"/>
              </w:rPr>
              <w:t>First release version</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b/>
                <w:bCs/>
                <w:sz w:val="18"/>
                <w:szCs w:val="18"/>
                <w:lang w:bidi="he-IL"/>
              </w:rPr>
            </w:pPr>
            <w:r w:rsidRPr="000F2481">
              <w:rPr>
                <w:rFonts w:asciiTheme="minorBidi" w:hAnsiTheme="minorBidi" w:cstheme="minorBidi"/>
                <w:b/>
                <w:bCs/>
                <w:sz w:val="18"/>
                <w:szCs w:val="18"/>
                <w:lang w:bidi="he-IL"/>
              </w:rPr>
              <w:t>Updated</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b/>
                <w:bCs/>
                <w:sz w:val="18"/>
                <w:szCs w:val="18"/>
                <w:lang w:bidi="he-IL"/>
              </w:rPr>
            </w:pPr>
            <w:r w:rsidRPr="000F2481">
              <w:rPr>
                <w:rFonts w:asciiTheme="minorBidi" w:hAnsiTheme="minorBidi" w:cstheme="minorBidi"/>
                <w:b/>
                <w:bCs/>
                <w:sz w:val="18"/>
                <w:szCs w:val="18"/>
                <w:lang w:bidi="he-IL"/>
              </w:rPr>
              <w:t>Updated</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b/>
                <w:bCs/>
                <w:sz w:val="18"/>
                <w:szCs w:val="18"/>
                <w:lang w:bidi="he-IL"/>
              </w:rPr>
            </w:pPr>
            <w:r w:rsidRPr="000F2481">
              <w:rPr>
                <w:rFonts w:asciiTheme="minorBidi" w:hAnsiTheme="minorBidi" w:cstheme="minorBidi"/>
                <w:b/>
                <w:bCs/>
                <w:sz w:val="18"/>
                <w:szCs w:val="18"/>
                <w:lang w:bidi="he-IL"/>
              </w:rPr>
              <w:t>Updated</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b/>
                <w:bCs/>
                <w:sz w:val="18"/>
                <w:szCs w:val="18"/>
                <w:lang w:bidi="he-IL"/>
              </w:rPr>
            </w:pPr>
            <w:r w:rsidRPr="000F2481">
              <w:rPr>
                <w:rFonts w:asciiTheme="minorBidi" w:hAnsiTheme="minorBidi" w:cstheme="minorBidi"/>
                <w:b/>
                <w:bCs/>
                <w:sz w:val="18"/>
                <w:szCs w:val="18"/>
                <w:lang w:bidi="he-IL"/>
              </w:rPr>
              <w:t>Updated</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b/>
                <w:bCs/>
                <w:sz w:val="18"/>
                <w:szCs w:val="18"/>
                <w:lang w:bidi="he-IL"/>
              </w:rPr>
            </w:pPr>
            <w:r w:rsidRPr="000F2481">
              <w:rPr>
                <w:rFonts w:asciiTheme="minorBidi" w:hAnsiTheme="minorBidi" w:cstheme="minorBidi"/>
                <w:b/>
                <w:bCs/>
                <w:sz w:val="18"/>
                <w:szCs w:val="18"/>
                <w:lang w:bidi="he-IL"/>
              </w:rPr>
              <w:t>Updated</w:t>
            </w:r>
          </w:p>
        </w:tc>
        <w:tc>
          <w:tcPr>
            <w:tcW w:w="122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b/>
                <w:bCs/>
                <w:sz w:val="18"/>
                <w:szCs w:val="18"/>
                <w:lang w:bidi="he-IL"/>
              </w:rPr>
            </w:pPr>
            <w:r w:rsidRPr="000F2481">
              <w:rPr>
                <w:rFonts w:asciiTheme="minorBidi" w:hAnsiTheme="minorBidi" w:cstheme="minorBidi"/>
                <w:b/>
                <w:bCs/>
                <w:sz w:val="18"/>
                <w:szCs w:val="18"/>
                <w:lang w:bidi="he-IL"/>
              </w:rPr>
              <w:t>Updated</w:t>
            </w:r>
          </w:p>
        </w:tc>
        <w:tc>
          <w:tcPr>
            <w:tcW w:w="88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b/>
                <w:bCs/>
                <w:sz w:val="18"/>
                <w:szCs w:val="18"/>
                <w:lang w:bidi="he-IL"/>
              </w:rPr>
            </w:pPr>
            <w:r w:rsidRPr="000F2481">
              <w:rPr>
                <w:rFonts w:asciiTheme="minorBidi" w:hAnsiTheme="minorBidi" w:cstheme="minorBidi"/>
                <w:b/>
                <w:bCs/>
                <w:sz w:val="18"/>
                <w:szCs w:val="18"/>
                <w:lang w:bidi="he-IL"/>
              </w:rPr>
              <w:t>Latest</w:t>
            </w:r>
          </w:p>
        </w:tc>
      </w:tr>
      <w:tr w:rsidR="000F2481" w:rsidRPr="0048415B" w:rsidTr="000F2481">
        <w:trPr>
          <w:trHeight w:val="297"/>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w:t>
            </w:r>
          </w:p>
        </w:tc>
        <w:tc>
          <w:tcPr>
            <w:tcW w:w="1154"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xml:space="preserve">Corona K2 </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3.04</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606F03" w:rsidP="0048415B">
            <w:pPr>
              <w:rPr>
                <w:rFonts w:asciiTheme="minorBidi" w:hAnsiTheme="minorBidi" w:cstheme="minorBidi"/>
                <w:sz w:val="18"/>
                <w:szCs w:val="18"/>
                <w:lang w:bidi="he-IL"/>
              </w:rPr>
            </w:pPr>
            <w:r>
              <w:rPr>
                <w:rFonts w:asciiTheme="minorBidi" w:hAnsiTheme="minorBidi" w:cstheme="minorBidi"/>
                <w:sz w:val="18"/>
                <w:szCs w:val="18"/>
                <w:lang w:bidi="he-IL"/>
              </w:rPr>
              <w:t>3.06</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606F03" w:rsidP="0048415B">
            <w:pPr>
              <w:rPr>
                <w:rFonts w:asciiTheme="minorBidi" w:hAnsiTheme="minorBidi" w:cstheme="minorBidi"/>
                <w:sz w:val="18"/>
                <w:szCs w:val="18"/>
                <w:lang w:bidi="he-IL"/>
              </w:rPr>
            </w:pPr>
            <w:r>
              <w:rPr>
                <w:rFonts w:asciiTheme="minorBidi" w:hAnsiTheme="minorBidi" w:cstheme="minorBidi"/>
                <w:sz w:val="18"/>
                <w:szCs w:val="18"/>
                <w:lang w:bidi="he-IL"/>
              </w:rPr>
              <w:t>3.07</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606F03" w:rsidP="0048415B">
            <w:pPr>
              <w:rPr>
                <w:rFonts w:asciiTheme="minorBidi" w:hAnsiTheme="minorBidi" w:cstheme="minorBidi"/>
                <w:sz w:val="18"/>
                <w:szCs w:val="18"/>
                <w:lang w:bidi="he-IL"/>
              </w:rPr>
            </w:pPr>
            <w:r>
              <w:rPr>
                <w:rFonts w:asciiTheme="minorBidi" w:hAnsiTheme="minorBidi" w:cstheme="minorBidi"/>
                <w:sz w:val="18"/>
                <w:szCs w:val="18"/>
                <w:lang w:bidi="he-IL"/>
              </w:rPr>
              <w:t>3.08</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3.29</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606F03" w:rsidP="0048415B">
            <w:pPr>
              <w:rPr>
                <w:rFonts w:asciiTheme="minorBidi" w:hAnsiTheme="minorBidi" w:cstheme="minorBidi"/>
                <w:sz w:val="18"/>
                <w:szCs w:val="18"/>
                <w:lang w:bidi="he-IL"/>
              </w:rPr>
            </w:pPr>
            <w:r>
              <w:rPr>
                <w:rFonts w:asciiTheme="minorBidi" w:hAnsiTheme="minorBidi" w:cstheme="minorBidi"/>
                <w:sz w:val="18"/>
                <w:szCs w:val="18"/>
                <w:lang w:bidi="he-IL"/>
              </w:rPr>
              <w:t>3.30</w:t>
            </w:r>
          </w:p>
        </w:tc>
        <w:tc>
          <w:tcPr>
            <w:tcW w:w="1229" w:type="dxa"/>
            <w:tcBorders>
              <w:top w:val="nil"/>
              <w:left w:val="nil"/>
              <w:bottom w:val="single" w:sz="4" w:space="0" w:color="auto"/>
              <w:right w:val="single" w:sz="4" w:space="0" w:color="auto"/>
            </w:tcBorders>
            <w:shd w:val="clear" w:color="auto" w:fill="auto"/>
            <w:noWrap/>
            <w:vAlign w:val="bottom"/>
            <w:hideMark/>
          </w:tcPr>
          <w:p w:rsidR="00F71330" w:rsidRPr="000F2481" w:rsidRDefault="00606F03" w:rsidP="0048415B">
            <w:pPr>
              <w:rPr>
                <w:rFonts w:asciiTheme="minorBidi" w:hAnsiTheme="minorBidi" w:cstheme="minorBidi"/>
                <w:sz w:val="18"/>
                <w:szCs w:val="18"/>
                <w:lang w:bidi="he-IL"/>
              </w:rPr>
            </w:pPr>
            <w:r>
              <w:rPr>
                <w:rFonts w:asciiTheme="minorBidi" w:hAnsiTheme="minorBidi" w:cstheme="minorBidi"/>
                <w:sz w:val="18"/>
                <w:szCs w:val="18"/>
                <w:lang w:bidi="he-IL"/>
              </w:rPr>
              <w:t>3.31</w:t>
            </w:r>
          </w:p>
        </w:tc>
        <w:tc>
          <w:tcPr>
            <w:tcW w:w="88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3.32</w:t>
            </w:r>
          </w:p>
        </w:tc>
      </w:tr>
      <w:tr w:rsidR="000F2481" w:rsidRPr="0048415B" w:rsidTr="000F2481">
        <w:trPr>
          <w:trHeight w:val="297"/>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2</w:t>
            </w:r>
          </w:p>
        </w:tc>
        <w:tc>
          <w:tcPr>
            <w:tcW w:w="1154"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Corona Triton 5</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1.28</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1.29</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1.3</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1.31</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1.32</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1.33</w:t>
            </w:r>
          </w:p>
        </w:tc>
        <w:tc>
          <w:tcPr>
            <w:tcW w:w="122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1.34</w:t>
            </w:r>
          </w:p>
        </w:tc>
        <w:tc>
          <w:tcPr>
            <w:tcW w:w="88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1.36</w:t>
            </w:r>
          </w:p>
        </w:tc>
      </w:tr>
      <w:tr w:rsidR="000F2481" w:rsidRPr="0048415B" w:rsidTr="000F2481">
        <w:trPr>
          <w:trHeight w:val="297"/>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3</w:t>
            </w:r>
          </w:p>
        </w:tc>
        <w:tc>
          <w:tcPr>
            <w:tcW w:w="1154"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EX 6i</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122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2.09</w:t>
            </w:r>
          </w:p>
        </w:tc>
        <w:tc>
          <w:tcPr>
            <w:tcW w:w="88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2.12</w:t>
            </w:r>
          </w:p>
        </w:tc>
      </w:tr>
      <w:tr w:rsidR="000F2481" w:rsidRPr="0048415B" w:rsidTr="000F2481">
        <w:trPr>
          <w:trHeight w:val="297"/>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4</w:t>
            </w:r>
          </w:p>
        </w:tc>
        <w:tc>
          <w:tcPr>
            <w:tcW w:w="1154"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EX 6s</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122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2.09</w:t>
            </w:r>
          </w:p>
        </w:tc>
        <w:tc>
          <w:tcPr>
            <w:tcW w:w="88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2.12</w:t>
            </w:r>
          </w:p>
        </w:tc>
      </w:tr>
      <w:tr w:rsidR="000F2481" w:rsidRPr="0048415B" w:rsidTr="000F2481">
        <w:trPr>
          <w:trHeight w:val="297"/>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5</w:t>
            </w:r>
          </w:p>
        </w:tc>
        <w:tc>
          <w:tcPr>
            <w:tcW w:w="1154"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Ex 20 SSR</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122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2.03</w:t>
            </w:r>
          </w:p>
        </w:tc>
        <w:tc>
          <w:tcPr>
            <w:tcW w:w="88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2.04</w:t>
            </w:r>
          </w:p>
        </w:tc>
      </w:tr>
      <w:tr w:rsidR="000F2481" w:rsidRPr="0048415B" w:rsidTr="000F2481">
        <w:trPr>
          <w:trHeight w:val="297"/>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6</w:t>
            </w:r>
          </w:p>
        </w:tc>
        <w:tc>
          <w:tcPr>
            <w:tcW w:w="1154"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Ex 20 ETH</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1.05</w:t>
            </w:r>
          </w:p>
        </w:tc>
        <w:tc>
          <w:tcPr>
            <w:tcW w:w="122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1.05</w:t>
            </w:r>
          </w:p>
        </w:tc>
        <w:tc>
          <w:tcPr>
            <w:tcW w:w="88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1.06</w:t>
            </w:r>
          </w:p>
        </w:tc>
      </w:tr>
      <w:tr w:rsidR="000F2481" w:rsidRPr="0048415B" w:rsidTr="000F2481">
        <w:trPr>
          <w:trHeight w:val="297"/>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7</w:t>
            </w:r>
          </w:p>
        </w:tc>
        <w:tc>
          <w:tcPr>
            <w:tcW w:w="1154" w:type="dxa"/>
            <w:tcBorders>
              <w:top w:val="nil"/>
              <w:left w:val="nil"/>
              <w:bottom w:val="single" w:sz="4" w:space="0" w:color="auto"/>
              <w:right w:val="single" w:sz="4" w:space="0" w:color="auto"/>
            </w:tcBorders>
            <w:shd w:val="clear" w:color="auto" w:fill="auto"/>
            <w:noWrap/>
            <w:vAlign w:val="bottom"/>
            <w:hideMark/>
          </w:tcPr>
          <w:p w:rsidR="00F71330" w:rsidRPr="000F2481" w:rsidRDefault="0048415B"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Vepamon</w:t>
            </w:r>
            <w:r w:rsidR="00F71330" w:rsidRPr="000F2481">
              <w:rPr>
                <w:rFonts w:asciiTheme="minorBidi" w:hAnsiTheme="minorBidi" w:cstheme="minorBidi"/>
                <w:sz w:val="18"/>
                <w:szCs w:val="18"/>
                <w:lang w:bidi="he-IL"/>
              </w:rPr>
              <w:t xml:space="preserve"> </w:t>
            </w:r>
            <w:r w:rsidRPr="000F2481">
              <w:rPr>
                <w:rFonts w:asciiTheme="minorBidi" w:hAnsiTheme="minorBidi" w:cstheme="minorBidi"/>
                <w:sz w:val="18"/>
                <w:szCs w:val="18"/>
                <w:lang w:bidi="he-IL"/>
              </w:rPr>
              <w:t>S</w:t>
            </w:r>
            <w:r w:rsidR="00F71330" w:rsidRPr="000F2481">
              <w:rPr>
                <w:rFonts w:asciiTheme="minorBidi" w:hAnsiTheme="minorBidi" w:cstheme="minorBidi"/>
                <w:sz w:val="18"/>
                <w:szCs w:val="18"/>
                <w:lang w:bidi="he-IL"/>
              </w:rPr>
              <w:t>ensor</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90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1170"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856"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122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 </w:t>
            </w:r>
          </w:p>
        </w:tc>
        <w:tc>
          <w:tcPr>
            <w:tcW w:w="889" w:type="dxa"/>
            <w:tcBorders>
              <w:top w:val="nil"/>
              <w:left w:val="nil"/>
              <w:bottom w:val="single" w:sz="4" w:space="0" w:color="auto"/>
              <w:right w:val="single" w:sz="4" w:space="0" w:color="auto"/>
            </w:tcBorders>
            <w:shd w:val="clear" w:color="auto" w:fill="auto"/>
            <w:noWrap/>
            <w:vAlign w:val="bottom"/>
            <w:hideMark/>
          </w:tcPr>
          <w:p w:rsidR="00F71330" w:rsidRPr="000F2481" w:rsidRDefault="00F71330" w:rsidP="0048415B">
            <w:pPr>
              <w:rPr>
                <w:rFonts w:asciiTheme="minorBidi" w:hAnsiTheme="minorBidi" w:cstheme="minorBidi"/>
                <w:sz w:val="18"/>
                <w:szCs w:val="18"/>
                <w:lang w:bidi="he-IL"/>
              </w:rPr>
            </w:pPr>
            <w:r w:rsidRPr="000F2481">
              <w:rPr>
                <w:rFonts w:asciiTheme="minorBidi" w:hAnsiTheme="minorBidi" w:cstheme="minorBidi"/>
                <w:sz w:val="18"/>
                <w:szCs w:val="18"/>
                <w:lang w:bidi="he-IL"/>
              </w:rPr>
              <w:t>1.0.1.3</w:t>
            </w:r>
          </w:p>
        </w:tc>
      </w:tr>
    </w:tbl>
    <w:p w:rsidR="00F71330" w:rsidRPr="0048415B" w:rsidRDefault="00F71330" w:rsidP="0050089F">
      <w:pPr>
        <w:rPr>
          <w:rFonts w:asciiTheme="minorBidi" w:eastAsia="Calibri" w:hAnsiTheme="minorBidi" w:cstheme="minorBidi"/>
          <w:sz w:val="22"/>
          <w:szCs w:val="22"/>
        </w:rPr>
      </w:pPr>
      <w:r w:rsidRPr="0048415B">
        <w:rPr>
          <w:rFonts w:asciiTheme="minorBidi" w:eastAsia="Calibri" w:hAnsiTheme="minorBidi" w:cstheme="minorBidi"/>
          <w:sz w:val="22"/>
          <w:szCs w:val="22"/>
        </w:rPr>
        <w:fldChar w:fldCharType="end"/>
      </w:r>
      <w:r w:rsidR="0048415B">
        <w:rPr>
          <w:rFonts w:asciiTheme="minorBidi" w:eastAsia="Calibri" w:hAnsiTheme="minorBidi" w:cstheme="minorBidi"/>
          <w:sz w:val="22"/>
          <w:szCs w:val="22"/>
        </w:rPr>
        <w:br w:type="textWrapping" w:clear="all"/>
      </w:r>
    </w:p>
    <w:p w:rsidR="00F71330" w:rsidRDefault="00F71330" w:rsidP="005170E1">
      <w:pPr>
        <w:rPr>
          <w:rFonts w:eastAsia="Calibri"/>
          <w:sz w:val="22"/>
          <w:szCs w:val="22"/>
        </w:rPr>
      </w:pPr>
    </w:p>
    <w:p w:rsidR="00DE1C01" w:rsidRDefault="00DE1C01" w:rsidP="00DE1C01">
      <w:pPr>
        <w:pStyle w:val="Heading1"/>
        <w:rPr>
          <w:rFonts w:eastAsia="Calibri"/>
        </w:rPr>
      </w:pPr>
      <w:bookmarkStart w:id="3" w:name="_Toc515457524"/>
      <w:r>
        <w:rPr>
          <w:rFonts w:eastAsia="Calibri"/>
        </w:rPr>
        <w:t>Firmware Update Process</w:t>
      </w:r>
      <w:bookmarkEnd w:id="3"/>
      <w:r w:rsidR="00F71330" w:rsidRPr="006A0D9A">
        <w:rPr>
          <w:rFonts w:eastAsia="Calibri"/>
        </w:rPr>
        <w:t xml:space="preserve"> </w:t>
      </w:r>
    </w:p>
    <w:p w:rsidR="00DE1C01" w:rsidRDefault="00DE1C01" w:rsidP="005170E1">
      <w:pPr>
        <w:rPr>
          <w:rFonts w:asciiTheme="minorBidi" w:eastAsia="Calibri" w:hAnsiTheme="minorBidi" w:cstheme="minorBidi"/>
          <w:sz w:val="24"/>
          <w:szCs w:val="24"/>
        </w:rPr>
      </w:pPr>
    </w:p>
    <w:p w:rsidR="00F71330" w:rsidRPr="006A0D9A" w:rsidRDefault="00F71330" w:rsidP="005170E1">
      <w:pPr>
        <w:rPr>
          <w:rFonts w:asciiTheme="minorBidi" w:eastAsia="Calibri" w:hAnsiTheme="minorBidi" w:cstheme="minorBidi"/>
          <w:sz w:val="24"/>
          <w:szCs w:val="24"/>
        </w:rPr>
      </w:pPr>
      <w:r w:rsidRPr="006A0D9A">
        <w:rPr>
          <w:rFonts w:asciiTheme="minorBidi" w:eastAsia="Calibri" w:hAnsiTheme="minorBidi" w:cstheme="minorBidi"/>
          <w:sz w:val="24"/>
          <w:szCs w:val="24"/>
        </w:rPr>
        <w:t xml:space="preserve">Firmware updates are </w:t>
      </w:r>
      <w:r w:rsidR="00DE1C01">
        <w:rPr>
          <w:rFonts w:asciiTheme="minorBidi" w:eastAsia="Calibri" w:hAnsiTheme="minorBidi" w:cstheme="minorBidi"/>
          <w:sz w:val="24"/>
          <w:szCs w:val="24"/>
        </w:rPr>
        <w:t>conducted via the Power Center using 2 methods of communication:</w:t>
      </w:r>
    </w:p>
    <w:p w:rsidR="00F71330" w:rsidRPr="006A0D9A" w:rsidRDefault="00F71330" w:rsidP="005170E1">
      <w:pPr>
        <w:rPr>
          <w:rFonts w:asciiTheme="minorBidi" w:eastAsia="Calibri" w:hAnsiTheme="minorBidi" w:cstheme="minorBidi"/>
          <w:sz w:val="24"/>
          <w:szCs w:val="24"/>
        </w:rPr>
      </w:pPr>
    </w:p>
    <w:p w:rsidR="00F71330" w:rsidRPr="006A0D9A" w:rsidRDefault="00F71330" w:rsidP="0048415B">
      <w:pPr>
        <w:pStyle w:val="ListParagraph"/>
        <w:numPr>
          <w:ilvl w:val="0"/>
          <w:numId w:val="8"/>
        </w:numPr>
        <w:ind w:right="-1266"/>
        <w:rPr>
          <w:rFonts w:asciiTheme="minorBidi" w:eastAsia="Calibri" w:hAnsiTheme="minorBidi" w:cstheme="minorBidi"/>
          <w:sz w:val="24"/>
          <w:szCs w:val="24"/>
        </w:rPr>
      </w:pPr>
      <w:r w:rsidRPr="006A0D9A">
        <w:rPr>
          <w:rFonts w:asciiTheme="minorBidi" w:eastAsia="Calibri" w:hAnsiTheme="minorBidi" w:cstheme="minorBidi"/>
          <w:sz w:val="24"/>
          <w:szCs w:val="24"/>
        </w:rPr>
        <w:t>Serial connection</w:t>
      </w:r>
    </w:p>
    <w:p w:rsidR="00F71330" w:rsidRPr="006A0D9A" w:rsidRDefault="00F71330" w:rsidP="005170E1">
      <w:pPr>
        <w:rPr>
          <w:rFonts w:asciiTheme="minorBidi" w:eastAsia="Calibri" w:hAnsiTheme="minorBidi" w:cstheme="minorBidi"/>
          <w:sz w:val="24"/>
          <w:szCs w:val="24"/>
        </w:rPr>
      </w:pPr>
    </w:p>
    <w:p w:rsidR="00F71330" w:rsidRPr="006A0D9A" w:rsidRDefault="00F71330" w:rsidP="0050089F">
      <w:pPr>
        <w:pStyle w:val="ListParagraph"/>
        <w:numPr>
          <w:ilvl w:val="0"/>
          <w:numId w:val="8"/>
        </w:numPr>
        <w:rPr>
          <w:rFonts w:asciiTheme="minorBidi" w:eastAsia="Calibri" w:hAnsiTheme="minorBidi" w:cstheme="minorBidi"/>
          <w:sz w:val="24"/>
          <w:szCs w:val="24"/>
        </w:rPr>
      </w:pPr>
      <w:r w:rsidRPr="006A0D9A">
        <w:rPr>
          <w:rFonts w:asciiTheme="minorBidi" w:eastAsia="Calibri" w:hAnsiTheme="minorBidi" w:cstheme="minorBidi"/>
          <w:sz w:val="24"/>
          <w:szCs w:val="24"/>
        </w:rPr>
        <w:t>OTA application</w:t>
      </w:r>
    </w:p>
    <w:p w:rsidR="00F71330" w:rsidRPr="006A0D9A" w:rsidRDefault="00F71330" w:rsidP="005170E1">
      <w:pPr>
        <w:rPr>
          <w:rFonts w:asciiTheme="minorBidi" w:eastAsia="Calibri" w:hAnsiTheme="minorBidi" w:cstheme="minorBidi"/>
          <w:sz w:val="24"/>
          <w:szCs w:val="24"/>
        </w:rPr>
      </w:pPr>
    </w:p>
    <w:p w:rsidR="00F71330" w:rsidRPr="006A0D9A" w:rsidRDefault="00F71330" w:rsidP="005170E1">
      <w:pPr>
        <w:rPr>
          <w:rFonts w:asciiTheme="minorBidi" w:eastAsia="Calibri" w:hAnsiTheme="minorBidi" w:cstheme="minorBidi"/>
          <w:sz w:val="24"/>
          <w:szCs w:val="24"/>
        </w:rPr>
      </w:pPr>
      <w:r w:rsidRPr="006A0D9A">
        <w:rPr>
          <w:rFonts w:asciiTheme="minorBidi" w:eastAsia="Calibri" w:hAnsiTheme="minorBidi" w:cstheme="minorBidi"/>
          <w:sz w:val="24"/>
          <w:szCs w:val="24"/>
        </w:rPr>
        <w:t xml:space="preserve">The upgrade is done </w:t>
      </w:r>
      <w:r w:rsidR="00DE1C01">
        <w:rPr>
          <w:rFonts w:asciiTheme="minorBidi" w:eastAsia="Calibri" w:hAnsiTheme="minorBidi" w:cstheme="minorBidi"/>
          <w:sz w:val="24"/>
          <w:szCs w:val="24"/>
        </w:rPr>
        <w:t>using the following:</w:t>
      </w:r>
    </w:p>
    <w:p w:rsidR="00F71330" w:rsidRPr="006A0D9A" w:rsidRDefault="00F71330" w:rsidP="00F71330">
      <w:pPr>
        <w:rPr>
          <w:rFonts w:asciiTheme="minorBidi" w:eastAsia="Calibri" w:hAnsiTheme="minorBidi" w:cstheme="minorBidi"/>
          <w:sz w:val="24"/>
          <w:szCs w:val="24"/>
        </w:rPr>
      </w:pPr>
    </w:p>
    <w:p w:rsidR="00F71330" w:rsidRPr="006A0D9A" w:rsidRDefault="00F71330" w:rsidP="0050089F">
      <w:pPr>
        <w:pStyle w:val="ListParagraph"/>
        <w:numPr>
          <w:ilvl w:val="0"/>
          <w:numId w:val="7"/>
        </w:numPr>
        <w:rPr>
          <w:rFonts w:asciiTheme="minorBidi" w:eastAsia="Calibri" w:hAnsiTheme="minorBidi" w:cstheme="minorBidi"/>
          <w:sz w:val="24"/>
          <w:szCs w:val="24"/>
        </w:rPr>
      </w:pPr>
      <w:r w:rsidRPr="006A0D9A">
        <w:rPr>
          <w:rFonts w:asciiTheme="minorBidi" w:eastAsia="Calibri" w:hAnsiTheme="minorBidi" w:cstheme="minorBidi"/>
          <w:sz w:val="24"/>
          <w:szCs w:val="24"/>
        </w:rPr>
        <w:t xml:space="preserve">A </w:t>
      </w:r>
      <w:r w:rsidR="0050089F" w:rsidRPr="006A0D9A">
        <w:rPr>
          <w:rFonts w:asciiTheme="minorBidi" w:eastAsia="Calibri" w:hAnsiTheme="minorBidi" w:cstheme="minorBidi"/>
          <w:sz w:val="24"/>
          <w:szCs w:val="24"/>
        </w:rPr>
        <w:t xml:space="preserve">PC installed with </w:t>
      </w:r>
      <w:r w:rsidRPr="006A0D9A">
        <w:rPr>
          <w:rFonts w:asciiTheme="minorBidi" w:eastAsia="Calibri" w:hAnsiTheme="minorBidi" w:cstheme="minorBidi"/>
          <w:sz w:val="24"/>
          <w:szCs w:val="24"/>
        </w:rPr>
        <w:t xml:space="preserve">power </w:t>
      </w:r>
      <w:r w:rsidR="0050089F" w:rsidRPr="006A0D9A">
        <w:rPr>
          <w:rFonts w:asciiTheme="minorBidi" w:eastAsia="Calibri" w:hAnsiTheme="minorBidi" w:cstheme="minorBidi"/>
          <w:sz w:val="24"/>
          <w:szCs w:val="24"/>
        </w:rPr>
        <w:t>center application.</w:t>
      </w:r>
    </w:p>
    <w:p w:rsidR="00F71330" w:rsidRPr="006A0D9A" w:rsidRDefault="00F71330" w:rsidP="00F71330">
      <w:pPr>
        <w:rPr>
          <w:rFonts w:asciiTheme="minorBidi" w:eastAsia="Calibri" w:hAnsiTheme="minorBidi" w:cstheme="minorBidi"/>
          <w:sz w:val="24"/>
          <w:szCs w:val="24"/>
        </w:rPr>
      </w:pPr>
    </w:p>
    <w:p w:rsidR="00F71330" w:rsidRPr="006A0D9A" w:rsidRDefault="00F71330" w:rsidP="0050089F">
      <w:pPr>
        <w:pStyle w:val="ListParagraph"/>
        <w:numPr>
          <w:ilvl w:val="0"/>
          <w:numId w:val="7"/>
        </w:numPr>
        <w:rPr>
          <w:rFonts w:asciiTheme="minorBidi" w:eastAsia="Calibri" w:hAnsiTheme="minorBidi" w:cstheme="minorBidi"/>
          <w:sz w:val="24"/>
          <w:szCs w:val="24"/>
        </w:rPr>
      </w:pPr>
      <w:r w:rsidRPr="006A0D9A">
        <w:rPr>
          <w:rFonts w:asciiTheme="minorBidi" w:eastAsia="Calibri" w:hAnsiTheme="minorBidi" w:cstheme="minorBidi"/>
          <w:sz w:val="24"/>
          <w:szCs w:val="24"/>
        </w:rPr>
        <w:t>User must have power center login account.</w:t>
      </w:r>
    </w:p>
    <w:p w:rsidR="00F71330" w:rsidRPr="006A0D9A" w:rsidRDefault="00F71330" w:rsidP="00F71330">
      <w:pPr>
        <w:rPr>
          <w:rFonts w:asciiTheme="minorBidi" w:eastAsia="Calibri" w:hAnsiTheme="minorBidi" w:cstheme="minorBidi"/>
          <w:sz w:val="24"/>
          <w:szCs w:val="24"/>
        </w:rPr>
      </w:pPr>
    </w:p>
    <w:p w:rsidR="00F71330" w:rsidRPr="006A0D9A" w:rsidRDefault="0050089F" w:rsidP="0050089F">
      <w:pPr>
        <w:pStyle w:val="ListParagraph"/>
        <w:numPr>
          <w:ilvl w:val="0"/>
          <w:numId w:val="7"/>
        </w:numPr>
        <w:rPr>
          <w:rFonts w:asciiTheme="minorBidi" w:eastAsia="Calibri" w:hAnsiTheme="minorBidi" w:cstheme="minorBidi"/>
          <w:sz w:val="24"/>
          <w:szCs w:val="24"/>
        </w:rPr>
      </w:pPr>
      <w:r w:rsidRPr="006A0D9A">
        <w:rPr>
          <w:rFonts w:asciiTheme="minorBidi" w:eastAsia="Calibri" w:hAnsiTheme="minorBidi" w:cstheme="minorBidi"/>
          <w:sz w:val="24"/>
          <w:szCs w:val="24"/>
        </w:rPr>
        <w:t>USB RS 485 serial converter.</w:t>
      </w:r>
    </w:p>
    <w:p w:rsidR="0050089F" w:rsidRPr="006A0D9A" w:rsidRDefault="0050089F" w:rsidP="0050089F">
      <w:pPr>
        <w:pStyle w:val="ListParagraph"/>
        <w:rPr>
          <w:rFonts w:asciiTheme="minorBidi" w:eastAsia="Calibri" w:hAnsiTheme="minorBidi" w:cstheme="minorBidi"/>
          <w:sz w:val="24"/>
          <w:szCs w:val="24"/>
        </w:rPr>
      </w:pPr>
    </w:p>
    <w:p w:rsidR="0050089F" w:rsidRPr="006A0D9A" w:rsidRDefault="0050089F" w:rsidP="0050089F">
      <w:pPr>
        <w:rPr>
          <w:rFonts w:asciiTheme="minorBidi" w:eastAsia="Calibri" w:hAnsiTheme="minorBidi" w:cstheme="minorBidi"/>
          <w:sz w:val="24"/>
          <w:szCs w:val="24"/>
        </w:rPr>
      </w:pPr>
    </w:p>
    <w:p w:rsidR="0050089F" w:rsidRPr="006A0D9A" w:rsidRDefault="0050089F" w:rsidP="00F71330">
      <w:pPr>
        <w:rPr>
          <w:rFonts w:asciiTheme="minorBidi" w:eastAsia="Calibri" w:hAnsiTheme="minorBidi" w:cstheme="minorBidi"/>
          <w:sz w:val="24"/>
          <w:szCs w:val="24"/>
        </w:rPr>
      </w:pPr>
      <w:r w:rsidRPr="006A0D9A">
        <w:rPr>
          <w:rFonts w:asciiTheme="minorBidi" w:eastAsia="Calibri" w:hAnsiTheme="minorBidi" w:cstheme="minorBidi"/>
          <w:sz w:val="24"/>
          <w:szCs w:val="24"/>
        </w:rPr>
        <w:t>Refer to the screen shot below for power tool architecture</w:t>
      </w:r>
    </w:p>
    <w:p w:rsidR="0050089F" w:rsidRPr="00F71330" w:rsidRDefault="0050089F" w:rsidP="00F71330">
      <w:pPr>
        <w:rPr>
          <w:rFonts w:eastAsia="Calibri"/>
          <w:sz w:val="22"/>
          <w:szCs w:val="22"/>
        </w:rPr>
      </w:pPr>
    </w:p>
    <w:p w:rsidR="006A369A" w:rsidRPr="006A0D9A" w:rsidRDefault="0050089F" w:rsidP="006A0D9A">
      <w:pPr>
        <w:rPr>
          <w:rFonts w:asciiTheme="minorBidi" w:eastAsia="Calibri" w:hAnsiTheme="minorBidi" w:cstheme="minorBidi"/>
          <w:sz w:val="22"/>
          <w:szCs w:val="22"/>
        </w:rPr>
      </w:pPr>
      <w:r w:rsidRPr="006A0D9A">
        <w:rPr>
          <w:rFonts w:asciiTheme="minorBidi" w:hAnsiTheme="minorBidi" w:cstheme="minorBidi"/>
          <w:noProof/>
          <w:lang w:bidi="he-IL"/>
        </w:rPr>
        <w:lastRenderedPageBreak/>
        <w:drawing>
          <wp:inline distT="0" distB="0" distL="0" distR="0" wp14:anchorId="0EF7ADBC" wp14:editId="11947BB3">
            <wp:extent cx="5676900"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3451860"/>
                    </a:xfrm>
                    <a:prstGeom prst="rect">
                      <a:avLst/>
                    </a:prstGeom>
                  </pic:spPr>
                </pic:pic>
              </a:graphicData>
            </a:graphic>
          </wp:inline>
        </w:drawing>
      </w:r>
    </w:p>
    <w:p w:rsidR="006A369A" w:rsidRPr="006A0D9A" w:rsidRDefault="006A369A" w:rsidP="005170E1">
      <w:pPr>
        <w:rPr>
          <w:rFonts w:asciiTheme="minorBidi" w:eastAsia="Calibri" w:hAnsiTheme="minorBidi" w:cstheme="minorBidi"/>
          <w:sz w:val="22"/>
          <w:szCs w:val="22"/>
        </w:rPr>
      </w:pPr>
    </w:p>
    <w:p w:rsidR="006A369A" w:rsidRPr="0048415B" w:rsidRDefault="0048415B" w:rsidP="005170E1">
      <w:pPr>
        <w:rPr>
          <w:rFonts w:asciiTheme="minorBidi" w:eastAsia="Calibri" w:hAnsiTheme="minorBidi" w:cstheme="minorBidi"/>
          <w:b/>
          <w:bCs/>
          <w:sz w:val="22"/>
          <w:szCs w:val="22"/>
        </w:rPr>
      </w:pPr>
      <w:r w:rsidRPr="0048415B">
        <w:rPr>
          <w:rFonts w:asciiTheme="minorBidi" w:eastAsia="Calibri" w:hAnsiTheme="minorBidi" w:cstheme="minorBidi"/>
          <w:b/>
          <w:bCs/>
          <w:sz w:val="22"/>
          <w:szCs w:val="22"/>
        </w:rPr>
        <w:t>Serial Connection</w:t>
      </w:r>
    </w:p>
    <w:p w:rsidR="006A369A" w:rsidRPr="006A0D9A" w:rsidRDefault="003E0BA8" w:rsidP="005170E1">
      <w:pPr>
        <w:rPr>
          <w:rFonts w:asciiTheme="minorBidi" w:eastAsia="Calibri" w:hAnsiTheme="minorBidi" w:cstheme="minorBidi"/>
          <w:sz w:val="22"/>
          <w:szCs w:val="22"/>
        </w:rPr>
      </w:pPr>
      <w:r w:rsidRPr="006A0D9A">
        <w:rPr>
          <w:rFonts w:asciiTheme="minorBidi" w:eastAsia="Calibri" w:hAnsiTheme="minorBidi" w:cstheme="minorBidi"/>
          <w:sz w:val="22"/>
          <w:szCs w:val="22"/>
        </w:rPr>
        <w:t xml:space="preserve">                                                                                  Corona set up with devices connected</w:t>
      </w:r>
    </w:p>
    <w:p w:rsidR="006A369A" w:rsidRPr="006A0D9A" w:rsidRDefault="003E0BA8" w:rsidP="005170E1">
      <w:pPr>
        <w:rPr>
          <w:rFonts w:asciiTheme="minorBidi" w:eastAsia="Calibri" w:hAnsiTheme="minorBidi" w:cstheme="minorBidi"/>
          <w:sz w:val="22"/>
          <w:szCs w:val="22"/>
        </w:rPr>
      </w:pPr>
      <w:r w:rsidRPr="006A0D9A">
        <w:rPr>
          <w:rFonts w:asciiTheme="minorBidi" w:eastAsia="Calibri" w:hAnsiTheme="minorBidi" w:cstheme="minorBidi"/>
          <w:sz w:val="22"/>
          <w:szCs w:val="22"/>
        </w:rPr>
        <w:t xml:space="preserve">PC </w:t>
      </w:r>
    </w:p>
    <w:p w:rsidR="006A369A" w:rsidRPr="006A0D9A" w:rsidRDefault="006A369A" w:rsidP="00510CA2">
      <w:pPr>
        <w:rPr>
          <w:rFonts w:asciiTheme="minorBidi" w:eastAsia="Calibri" w:hAnsiTheme="minorBidi" w:cstheme="minorBidi"/>
          <w:sz w:val="22"/>
          <w:szCs w:val="22"/>
        </w:rPr>
      </w:pPr>
      <w:r w:rsidRPr="006A0D9A">
        <w:rPr>
          <w:rFonts w:asciiTheme="minorBidi" w:eastAsia="Calibri" w:hAnsiTheme="minorBidi" w:cstheme="minorBidi"/>
          <w:noProof/>
          <w:sz w:val="22"/>
          <w:szCs w:val="22"/>
          <w:lang w:bidi="he-IL"/>
        </w:rPr>
        <mc:AlternateContent>
          <mc:Choice Requires="wps">
            <w:drawing>
              <wp:anchor distT="0" distB="0" distL="114300" distR="114300" simplePos="0" relativeHeight="251660288" behindDoc="0" locked="0" layoutInCell="1" allowOverlap="1">
                <wp:simplePos x="0" y="0"/>
                <wp:positionH relativeFrom="column">
                  <wp:posOffset>1311566</wp:posOffset>
                </wp:positionH>
                <wp:positionV relativeFrom="paragraph">
                  <wp:posOffset>1064023</wp:posOffset>
                </wp:positionV>
                <wp:extent cx="2181546" cy="550843"/>
                <wp:effectExtent l="0" t="0" r="66675" b="97155"/>
                <wp:wrapNone/>
                <wp:docPr id="22" name="Elbow Connector 22"/>
                <wp:cNvGraphicFramePr/>
                <a:graphic xmlns:a="http://schemas.openxmlformats.org/drawingml/2006/main">
                  <a:graphicData uri="http://schemas.microsoft.com/office/word/2010/wordprocessingShape">
                    <wps:wsp>
                      <wps:cNvCnPr/>
                      <wps:spPr>
                        <a:xfrm>
                          <a:off x="0" y="0"/>
                          <a:ext cx="2181546" cy="5508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3E1CC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03.25pt;margin-top:83.8pt;width:171.8pt;height:43.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" strokecolor="#4579b8 [3044]">
                <v:stroke endarrow="block"/>
              </v:shape>
            </w:pict>
          </mc:Fallback>
        </mc:AlternateContent>
      </w:r>
      <w:r w:rsidRPr="006A0D9A">
        <w:rPr>
          <w:rFonts w:asciiTheme="minorBidi" w:eastAsia="Calibri" w:hAnsiTheme="minorBidi" w:cstheme="minorBidi"/>
          <w:sz w:val="22"/>
          <w:szCs w:val="22"/>
        </w:rPr>
        <w:t xml:space="preserve">                                                                                  </w:t>
      </w:r>
      <w:r w:rsidR="00510CA2">
        <w:rPr>
          <w:rFonts w:asciiTheme="minorBidi" w:eastAsia="Calibri" w:hAnsiTheme="minorBidi" w:cstheme="minorBidi"/>
          <w:sz w:val="22"/>
          <w:szCs w:val="22"/>
        </w:rPr>
        <w:t xml:space="preserve">                   </w:t>
      </w:r>
      <w:r w:rsidR="00510CA2" w:rsidRPr="00510CA2">
        <w:t xml:space="preserve"> </w:t>
      </w:r>
      <w:r w:rsidR="00510CA2">
        <w:t xml:space="preserve">Connection to a laptop      </w:t>
      </w:r>
      <w:r w:rsidR="00510CA2">
        <w:rPr>
          <w:rFonts w:asciiTheme="minorBidi" w:hAnsiTheme="minorBidi" w:cstheme="minorBidi"/>
          <w:noProof/>
          <w:lang w:bidi="he-IL"/>
        </w:rPr>
        <w:t xml:space="preserve">                        </w:t>
      </w:r>
    </w:p>
    <w:p w:rsidR="006A369A" w:rsidRDefault="00510CA2" w:rsidP="00510CA2">
      <w:pPr>
        <w:tabs>
          <w:tab w:val="left" w:pos="3956"/>
        </w:tabs>
        <w:rPr>
          <w:rFonts w:asciiTheme="minorBidi" w:eastAsia="Calibri" w:hAnsiTheme="minorBidi" w:cstheme="minorBidi"/>
          <w:sz w:val="22"/>
          <w:szCs w:val="22"/>
        </w:rPr>
      </w:pPr>
      <w:r w:rsidRPr="006A0D9A">
        <w:rPr>
          <w:rFonts w:asciiTheme="minorBidi" w:eastAsia="Calibri" w:hAnsiTheme="minorBidi" w:cstheme="minorBidi"/>
          <w:noProof/>
          <w:sz w:val="22"/>
          <w:szCs w:val="22"/>
          <w:lang w:bidi="he-IL"/>
        </w:rPr>
        <mc:AlternateContent>
          <mc:Choice Requires="wps">
            <w:drawing>
              <wp:anchor distT="0" distB="0" distL="114300" distR="114300" simplePos="0" relativeHeight="251659264" behindDoc="0" locked="0" layoutInCell="1" allowOverlap="1">
                <wp:simplePos x="0" y="0"/>
                <wp:positionH relativeFrom="column">
                  <wp:posOffset>-54794</wp:posOffset>
                </wp:positionH>
                <wp:positionV relativeFrom="paragraph">
                  <wp:posOffset>150732</wp:posOffset>
                </wp:positionV>
                <wp:extent cx="1366092" cy="1465243"/>
                <wp:effectExtent l="0" t="0" r="24765" b="20955"/>
                <wp:wrapNone/>
                <wp:docPr id="5" name="Rectangle 5"/>
                <wp:cNvGraphicFramePr/>
                <a:graphic xmlns:a="http://schemas.openxmlformats.org/drawingml/2006/main">
                  <a:graphicData uri="http://schemas.microsoft.com/office/word/2010/wordprocessingShape">
                    <wps:wsp>
                      <wps:cNvSpPr/>
                      <wps:spPr>
                        <a:xfrm>
                          <a:off x="0" y="0"/>
                          <a:ext cx="1366092" cy="1465243"/>
                        </a:xfrm>
                        <a:prstGeom prst="rect">
                          <a:avLst/>
                        </a:prstGeom>
                      </wps:spPr>
                      <wps:style>
                        <a:lnRef idx="2">
                          <a:schemeClr val="accent6"/>
                        </a:lnRef>
                        <a:fillRef idx="1">
                          <a:schemeClr val="lt1"/>
                        </a:fillRef>
                        <a:effectRef idx="0">
                          <a:schemeClr val="accent6"/>
                        </a:effectRef>
                        <a:fontRef idx="minor">
                          <a:schemeClr val="dk1"/>
                        </a:fontRef>
                      </wps:style>
                      <wps:txbx>
                        <w:txbxContent>
                          <w:p w:rsidR="006A369A" w:rsidRDefault="006A369A" w:rsidP="006A369A">
                            <w:pPr>
                              <w:jc w:val="center"/>
                            </w:pPr>
                            <w:r>
                              <w:t>or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 o:spid="_x0000_s1026" style="position:absolute;margin-left:-4.3pt;margin-top:11.85pt;width:107.55pt;height:11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" fillcolor="white [3201]" strokecolor="#f79646 [3209]" strokeweight="2pt">
                <v:textbox>
                  <w:txbxContent>
                    <w:p w:rsidR="006A369A" w:rsidRDefault="006A369A" w:rsidP="006A369A">
                      <w:pPr>
                        <w:jc w:val="center"/>
                      </w:pPr>
                      <w:r>
                        <w:t>or PC</w:t>
                      </w:r>
                    </w:p>
                  </w:txbxContent>
                </v:textbox>
              </v:rect>
            </w:pict>
          </mc:Fallback>
        </mc:AlternateContent>
      </w:r>
      <w:r w:rsidR="006A369A" w:rsidRPr="006A0D9A">
        <w:rPr>
          <w:rFonts w:asciiTheme="minorBidi" w:eastAsia="Calibri" w:hAnsiTheme="minorBidi" w:cstheme="minorBidi"/>
          <w:sz w:val="22"/>
          <w:szCs w:val="22"/>
        </w:rPr>
        <w:tab/>
      </w:r>
      <w:r>
        <w:rPr>
          <w:rFonts w:asciiTheme="minorBidi" w:eastAsia="Calibri" w:hAnsiTheme="minorBidi" w:cstheme="minorBidi"/>
          <w:sz w:val="22"/>
          <w:szCs w:val="22"/>
        </w:rPr>
        <w:t xml:space="preserve">           </w:t>
      </w:r>
      <w:r>
        <w:rPr>
          <w:rFonts w:asciiTheme="minorBidi" w:eastAsia="Calibri" w:hAnsiTheme="minorBidi" w:cstheme="minorBidi"/>
          <w:noProof/>
          <w:sz w:val="22"/>
          <w:szCs w:val="22"/>
          <w:lang w:bidi="he-IL"/>
        </w:rPr>
        <w:drawing>
          <wp:inline distT="0" distB="0" distL="0" distR="0" wp14:anchorId="79FABF12" wp14:editId="2381184A">
            <wp:extent cx="2707005" cy="18930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975" cy="1897240"/>
                    </a:xfrm>
                    <a:prstGeom prst="rect">
                      <a:avLst/>
                    </a:prstGeom>
                    <a:noFill/>
                  </pic:spPr>
                </pic:pic>
              </a:graphicData>
            </a:graphic>
          </wp:inline>
        </w:drawing>
      </w:r>
    </w:p>
    <w:p w:rsidR="00510CA2" w:rsidRDefault="00510CA2" w:rsidP="00510CA2">
      <w:pPr>
        <w:tabs>
          <w:tab w:val="left" w:pos="3956"/>
        </w:tabs>
        <w:rPr>
          <w:rFonts w:asciiTheme="minorBidi" w:eastAsia="Calibri" w:hAnsiTheme="minorBidi" w:cstheme="minorBidi"/>
          <w:sz w:val="22"/>
          <w:szCs w:val="22"/>
        </w:rPr>
      </w:pPr>
    </w:p>
    <w:p w:rsidR="00510CA2" w:rsidRDefault="00510CA2" w:rsidP="00510CA2">
      <w:pPr>
        <w:tabs>
          <w:tab w:val="left" w:pos="3956"/>
        </w:tabs>
        <w:rPr>
          <w:rFonts w:asciiTheme="minorBidi" w:eastAsia="Calibri" w:hAnsiTheme="minorBidi" w:cstheme="minorBidi"/>
          <w:sz w:val="22"/>
          <w:szCs w:val="22"/>
        </w:rPr>
      </w:pPr>
    </w:p>
    <w:p w:rsidR="00510CA2" w:rsidRDefault="00510CA2" w:rsidP="00510CA2">
      <w:pPr>
        <w:tabs>
          <w:tab w:val="left" w:pos="3956"/>
        </w:tabs>
        <w:rPr>
          <w:rFonts w:asciiTheme="minorBidi" w:eastAsia="Calibri" w:hAnsiTheme="minorBidi" w:cstheme="minorBidi"/>
          <w:sz w:val="22"/>
          <w:szCs w:val="22"/>
        </w:rPr>
      </w:pPr>
    </w:p>
    <w:p w:rsidR="00510CA2" w:rsidRDefault="00510CA2" w:rsidP="00510CA2">
      <w:pPr>
        <w:tabs>
          <w:tab w:val="left" w:pos="5222"/>
        </w:tabs>
        <w:rPr>
          <w:rFonts w:asciiTheme="minorBidi" w:eastAsia="Calibri" w:hAnsiTheme="minorBidi" w:cstheme="minorBidi"/>
          <w:sz w:val="22"/>
          <w:szCs w:val="22"/>
        </w:rPr>
      </w:pPr>
      <w:r>
        <w:rPr>
          <w:rFonts w:asciiTheme="minorBidi" w:eastAsia="Calibri" w:hAnsiTheme="minorBidi" w:cstheme="minorBidi"/>
          <w:sz w:val="22"/>
          <w:szCs w:val="22"/>
        </w:rPr>
        <w:tab/>
        <w:t xml:space="preserve">        </w:t>
      </w:r>
    </w:p>
    <w:p w:rsidR="0048415B" w:rsidRPr="0048415B" w:rsidRDefault="0048415B" w:rsidP="00510CA2">
      <w:pPr>
        <w:tabs>
          <w:tab w:val="left" w:pos="3956"/>
        </w:tabs>
        <w:rPr>
          <w:rFonts w:asciiTheme="minorBidi" w:eastAsia="Calibri" w:hAnsiTheme="minorBidi" w:cstheme="minorBidi"/>
          <w:b/>
          <w:bCs/>
          <w:sz w:val="22"/>
          <w:szCs w:val="22"/>
        </w:rPr>
      </w:pPr>
      <w:r w:rsidRPr="0048415B">
        <w:rPr>
          <w:rFonts w:asciiTheme="minorBidi" w:eastAsia="Calibri" w:hAnsiTheme="minorBidi" w:cstheme="minorBidi"/>
          <w:b/>
          <w:bCs/>
          <w:sz w:val="22"/>
          <w:szCs w:val="22"/>
        </w:rPr>
        <w:t>OTA Update</w:t>
      </w:r>
    </w:p>
    <w:p w:rsidR="00510CA2" w:rsidRDefault="00510CA2" w:rsidP="00510CA2">
      <w:pPr>
        <w:tabs>
          <w:tab w:val="left" w:pos="3956"/>
        </w:tabs>
        <w:rPr>
          <w:rFonts w:asciiTheme="minorBidi" w:eastAsia="Calibri" w:hAnsiTheme="minorBidi" w:cstheme="minorBidi"/>
          <w:sz w:val="22"/>
          <w:szCs w:val="22"/>
        </w:rPr>
      </w:pPr>
      <w:r>
        <w:rPr>
          <w:rFonts w:asciiTheme="minorBidi" w:eastAsia="Calibri" w:hAnsiTheme="minorBidi" w:cstheme="minorBidi"/>
          <w:sz w:val="22"/>
          <w:szCs w:val="22"/>
        </w:rPr>
        <w:t xml:space="preserve">                                                                             </w:t>
      </w:r>
    </w:p>
    <w:p w:rsidR="003E0BA8" w:rsidRDefault="003E0BA8" w:rsidP="006A369A">
      <w:pPr>
        <w:tabs>
          <w:tab w:val="left" w:pos="3643"/>
        </w:tabs>
        <w:rPr>
          <w:rFonts w:asciiTheme="minorBidi" w:eastAsia="Calibri" w:hAnsiTheme="minorBidi" w:cstheme="minorBidi"/>
          <w:sz w:val="22"/>
          <w:szCs w:val="22"/>
        </w:rPr>
      </w:pPr>
      <w:r w:rsidRPr="006A0D9A">
        <w:rPr>
          <w:rFonts w:asciiTheme="minorBidi" w:eastAsia="Calibri" w:hAnsiTheme="minorBidi" w:cstheme="minorBidi"/>
          <w:sz w:val="22"/>
          <w:szCs w:val="22"/>
        </w:rPr>
        <w:t xml:space="preserve">The </w:t>
      </w:r>
      <w:r w:rsidR="0048415B">
        <w:rPr>
          <w:rFonts w:asciiTheme="minorBidi" w:eastAsia="Calibri" w:hAnsiTheme="minorBidi" w:cstheme="minorBidi"/>
          <w:sz w:val="22"/>
          <w:szCs w:val="22"/>
        </w:rPr>
        <w:t>OTA</w:t>
      </w:r>
      <w:r w:rsidRPr="006A0D9A">
        <w:rPr>
          <w:rFonts w:asciiTheme="minorBidi" w:eastAsia="Calibri" w:hAnsiTheme="minorBidi" w:cstheme="minorBidi"/>
          <w:sz w:val="22"/>
          <w:szCs w:val="22"/>
        </w:rPr>
        <w:t xml:space="preserve"> update is</w:t>
      </w:r>
      <w:r w:rsidR="0048415B">
        <w:rPr>
          <w:rFonts w:asciiTheme="minorBidi" w:eastAsia="Calibri" w:hAnsiTheme="minorBidi" w:cstheme="minorBidi"/>
          <w:sz w:val="22"/>
          <w:szCs w:val="22"/>
        </w:rPr>
        <w:t xml:space="preserve"> preformed</w:t>
      </w:r>
      <w:r w:rsidRPr="006A0D9A">
        <w:rPr>
          <w:rFonts w:asciiTheme="minorBidi" w:eastAsia="Calibri" w:hAnsiTheme="minorBidi" w:cstheme="minorBidi"/>
          <w:sz w:val="22"/>
          <w:szCs w:val="22"/>
        </w:rPr>
        <w:t xml:space="preserve"> remotely </w:t>
      </w:r>
      <w:r w:rsidR="0048415B">
        <w:rPr>
          <w:rFonts w:asciiTheme="minorBidi" w:eastAsia="Calibri" w:hAnsiTheme="minorBidi" w:cstheme="minorBidi"/>
          <w:sz w:val="22"/>
          <w:szCs w:val="22"/>
        </w:rPr>
        <w:t>using an internet connection</w:t>
      </w:r>
    </w:p>
    <w:p w:rsidR="0048415B" w:rsidRPr="006A0D9A" w:rsidRDefault="0048415B" w:rsidP="006A369A">
      <w:pPr>
        <w:tabs>
          <w:tab w:val="left" w:pos="3643"/>
        </w:tabs>
        <w:rPr>
          <w:rFonts w:asciiTheme="minorBidi" w:eastAsia="Calibri" w:hAnsiTheme="minorBidi" w:cstheme="minorBidi"/>
          <w:sz w:val="22"/>
          <w:szCs w:val="22"/>
        </w:rPr>
      </w:pPr>
    </w:p>
    <w:p w:rsidR="003E0BA8" w:rsidRPr="006A0D9A" w:rsidRDefault="003E0BA8" w:rsidP="006A369A">
      <w:pPr>
        <w:tabs>
          <w:tab w:val="left" w:pos="3643"/>
        </w:tabs>
        <w:rPr>
          <w:rFonts w:asciiTheme="minorBidi" w:eastAsia="Calibri" w:hAnsiTheme="minorBidi" w:cstheme="minorBidi"/>
          <w:sz w:val="22"/>
          <w:szCs w:val="22"/>
        </w:rPr>
      </w:pPr>
      <w:r w:rsidRPr="006A0D9A">
        <w:rPr>
          <w:rFonts w:asciiTheme="minorBidi" w:eastAsia="Calibri" w:hAnsiTheme="minorBidi" w:cstheme="minorBidi"/>
          <w:sz w:val="22"/>
          <w:szCs w:val="22"/>
        </w:rPr>
        <w:t xml:space="preserve">The action is </w:t>
      </w:r>
      <w:r w:rsidR="0048415B">
        <w:rPr>
          <w:rFonts w:asciiTheme="minorBidi" w:eastAsia="Calibri" w:hAnsiTheme="minorBidi" w:cstheme="minorBidi"/>
          <w:sz w:val="22"/>
          <w:szCs w:val="22"/>
        </w:rPr>
        <w:t>initiated</w:t>
      </w:r>
      <w:r w:rsidRPr="006A0D9A">
        <w:rPr>
          <w:rFonts w:asciiTheme="minorBidi" w:eastAsia="Calibri" w:hAnsiTheme="minorBidi" w:cstheme="minorBidi"/>
          <w:sz w:val="22"/>
          <w:szCs w:val="22"/>
        </w:rPr>
        <w:t xml:space="preserve"> by the user and continues in the server till the process is complete</w:t>
      </w:r>
    </w:p>
    <w:p w:rsidR="003E0BA8" w:rsidRPr="006A0D9A" w:rsidRDefault="003E0BA8" w:rsidP="006A369A">
      <w:pPr>
        <w:tabs>
          <w:tab w:val="left" w:pos="3643"/>
        </w:tabs>
        <w:rPr>
          <w:rFonts w:asciiTheme="minorBidi" w:eastAsia="Calibri" w:hAnsiTheme="minorBidi" w:cstheme="minorBidi"/>
          <w:sz w:val="22"/>
          <w:szCs w:val="22"/>
        </w:rPr>
      </w:pPr>
    </w:p>
    <w:p w:rsidR="003E0BA8" w:rsidRDefault="003E0BA8" w:rsidP="006A369A">
      <w:pPr>
        <w:tabs>
          <w:tab w:val="left" w:pos="3643"/>
        </w:tabs>
        <w:rPr>
          <w:rFonts w:asciiTheme="minorBidi" w:eastAsia="Calibri" w:hAnsiTheme="minorBidi" w:cstheme="minorBidi"/>
          <w:sz w:val="22"/>
          <w:szCs w:val="22"/>
        </w:rPr>
      </w:pPr>
      <w:r w:rsidRPr="006A0D9A">
        <w:rPr>
          <w:rFonts w:asciiTheme="minorBidi" w:eastAsia="Calibri" w:hAnsiTheme="minorBidi" w:cstheme="minorBidi"/>
          <w:sz w:val="22"/>
          <w:szCs w:val="22"/>
        </w:rPr>
        <w:t>Note</w:t>
      </w:r>
      <w:r w:rsidR="0048415B">
        <w:rPr>
          <w:rFonts w:asciiTheme="minorBidi" w:eastAsia="Calibri" w:hAnsiTheme="minorBidi" w:cstheme="minorBidi"/>
          <w:sz w:val="22"/>
          <w:szCs w:val="22"/>
        </w:rPr>
        <w:t>:</w:t>
      </w:r>
    </w:p>
    <w:p w:rsidR="0048415B" w:rsidRPr="006A0D9A" w:rsidRDefault="0048415B" w:rsidP="006A369A">
      <w:pPr>
        <w:tabs>
          <w:tab w:val="left" w:pos="3643"/>
        </w:tabs>
        <w:rPr>
          <w:rFonts w:asciiTheme="minorBidi" w:eastAsia="Calibri" w:hAnsiTheme="minorBidi" w:cstheme="minorBidi"/>
          <w:sz w:val="22"/>
          <w:szCs w:val="22"/>
        </w:rPr>
      </w:pPr>
    </w:p>
    <w:p w:rsidR="003E0BA8" w:rsidRPr="006A0D9A" w:rsidRDefault="003E0BA8" w:rsidP="003E0BA8">
      <w:pPr>
        <w:pStyle w:val="ListParagraph"/>
        <w:numPr>
          <w:ilvl w:val="0"/>
          <w:numId w:val="9"/>
        </w:numPr>
        <w:tabs>
          <w:tab w:val="left" w:pos="3643"/>
        </w:tabs>
        <w:rPr>
          <w:rFonts w:asciiTheme="minorBidi" w:eastAsia="Calibri" w:hAnsiTheme="minorBidi" w:cstheme="minorBidi"/>
          <w:sz w:val="22"/>
          <w:szCs w:val="22"/>
        </w:rPr>
      </w:pPr>
      <w:r w:rsidRPr="006A0D9A">
        <w:rPr>
          <w:rFonts w:asciiTheme="minorBidi" w:eastAsia="Calibri" w:hAnsiTheme="minorBidi" w:cstheme="minorBidi"/>
          <w:sz w:val="22"/>
          <w:szCs w:val="22"/>
        </w:rPr>
        <w:t>This is only applicable to the Triton corona unit</w:t>
      </w:r>
    </w:p>
    <w:p w:rsidR="003E0BA8" w:rsidRPr="006A0D9A" w:rsidRDefault="003E0BA8" w:rsidP="003E0BA8">
      <w:pPr>
        <w:pStyle w:val="ListParagraph"/>
        <w:numPr>
          <w:ilvl w:val="0"/>
          <w:numId w:val="9"/>
        </w:numPr>
        <w:tabs>
          <w:tab w:val="left" w:pos="3643"/>
        </w:tabs>
        <w:rPr>
          <w:rFonts w:asciiTheme="minorBidi" w:eastAsia="Calibri" w:hAnsiTheme="minorBidi" w:cstheme="minorBidi"/>
          <w:sz w:val="22"/>
          <w:szCs w:val="22"/>
        </w:rPr>
      </w:pPr>
      <w:r w:rsidRPr="006A0D9A">
        <w:rPr>
          <w:rFonts w:asciiTheme="minorBidi" w:eastAsia="Calibri" w:hAnsiTheme="minorBidi" w:cstheme="minorBidi"/>
          <w:sz w:val="22"/>
          <w:szCs w:val="22"/>
        </w:rPr>
        <w:t>The unit must have good internet connectivity.</w:t>
      </w:r>
    </w:p>
    <w:p w:rsidR="003E0BA8" w:rsidRPr="006A0D9A" w:rsidRDefault="003E0BA8" w:rsidP="006A0D9A">
      <w:pPr>
        <w:pStyle w:val="ListParagraph"/>
        <w:numPr>
          <w:ilvl w:val="0"/>
          <w:numId w:val="9"/>
        </w:numPr>
        <w:tabs>
          <w:tab w:val="left" w:pos="3643"/>
        </w:tabs>
        <w:rPr>
          <w:rFonts w:asciiTheme="minorBidi" w:eastAsia="Calibri" w:hAnsiTheme="minorBidi" w:cstheme="minorBidi"/>
          <w:sz w:val="22"/>
          <w:szCs w:val="22"/>
        </w:rPr>
      </w:pPr>
      <w:r w:rsidRPr="006A0D9A">
        <w:rPr>
          <w:rFonts w:asciiTheme="minorBidi" w:eastAsia="Calibri" w:hAnsiTheme="minorBidi" w:cstheme="minorBidi"/>
          <w:sz w:val="22"/>
          <w:szCs w:val="22"/>
        </w:rPr>
        <w:t>The unit must be connected to the server.</w:t>
      </w:r>
      <w:r w:rsidR="006A369A" w:rsidRPr="006A0D9A">
        <w:rPr>
          <w:rFonts w:asciiTheme="minorBidi" w:eastAsia="Calibri" w:hAnsiTheme="minorBidi" w:cstheme="minorBidi"/>
          <w:sz w:val="22"/>
          <w:szCs w:val="22"/>
        </w:rPr>
        <w:tab/>
      </w:r>
    </w:p>
    <w:p w:rsidR="003E0BA8" w:rsidRDefault="003E0BA8" w:rsidP="003E0BA8">
      <w:pPr>
        <w:tabs>
          <w:tab w:val="left" w:pos="3643"/>
        </w:tabs>
        <w:rPr>
          <w:rFonts w:eastAsia="Calibri"/>
          <w:sz w:val="22"/>
          <w:szCs w:val="22"/>
        </w:rPr>
      </w:pPr>
    </w:p>
    <w:p w:rsidR="003E0BA8" w:rsidRDefault="003E0BA8" w:rsidP="003E0BA8">
      <w:pPr>
        <w:tabs>
          <w:tab w:val="left" w:pos="3643"/>
        </w:tabs>
        <w:rPr>
          <w:rFonts w:eastAsia="Calibri"/>
          <w:sz w:val="22"/>
          <w:szCs w:val="22"/>
        </w:rPr>
      </w:pPr>
      <w:r>
        <w:rPr>
          <w:noProof/>
          <w:lang w:bidi="he-IL"/>
        </w:rPr>
        <w:lastRenderedPageBreak/>
        <w:drawing>
          <wp:inline distT="0" distB="0" distL="0" distR="0" wp14:anchorId="79852A75" wp14:editId="09C378C0">
            <wp:extent cx="5927075" cy="2853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5826" cy="2876522"/>
                    </a:xfrm>
                    <a:prstGeom prst="rect">
                      <a:avLst/>
                    </a:prstGeom>
                  </pic:spPr>
                </pic:pic>
              </a:graphicData>
            </a:graphic>
          </wp:inline>
        </w:drawing>
      </w:r>
    </w:p>
    <w:p w:rsidR="003E0BA8" w:rsidRDefault="003E0BA8" w:rsidP="003E0BA8">
      <w:pPr>
        <w:tabs>
          <w:tab w:val="left" w:pos="3643"/>
        </w:tabs>
        <w:rPr>
          <w:rFonts w:eastAsia="Calibri"/>
          <w:sz w:val="22"/>
          <w:szCs w:val="22"/>
        </w:rPr>
      </w:pPr>
    </w:p>
    <w:p w:rsidR="003E0BA8" w:rsidRDefault="003E0BA8" w:rsidP="003E0BA8">
      <w:pPr>
        <w:tabs>
          <w:tab w:val="left" w:pos="3643"/>
        </w:tabs>
        <w:rPr>
          <w:rFonts w:eastAsia="Calibri"/>
          <w:sz w:val="22"/>
          <w:szCs w:val="22"/>
        </w:rPr>
      </w:pPr>
    </w:p>
    <w:p w:rsidR="006A0D9A" w:rsidRDefault="006A0D9A" w:rsidP="003E0BA8">
      <w:pPr>
        <w:tabs>
          <w:tab w:val="left" w:pos="3643"/>
        </w:tabs>
        <w:rPr>
          <w:rFonts w:eastAsia="Calibri"/>
          <w:sz w:val="22"/>
          <w:szCs w:val="22"/>
        </w:rPr>
      </w:pPr>
      <w:r>
        <w:rPr>
          <w:rFonts w:eastAsia="Calibri"/>
          <w:noProof/>
          <w:sz w:val="22"/>
          <w:szCs w:val="22"/>
          <w:lang w:bidi="he-IL"/>
        </w:rPr>
        <mc:AlternateContent>
          <mc:Choice Requires="wps">
            <w:drawing>
              <wp:anchor distT="0" distB="0" distL="114300" distR="114300" simplePos="0" relativeHeight="251661312" behindDoc="0" locked="0" layoutInCell="1" allowOverlap="1">
                <wp:simplePos x="0" y="0"/>
                <wp:positionH relativeFrom="column">
                  <wp:posOffset>121951</wp:posOffset>
                </wp:positionH>
                <wp:positionV relativeFrom="paragraph">
                  <wp:posOffset>32898</wp:posOffset>
                </wp:positionV>
                <wp:extent cx="1465243" cy="892367"/>
                <wp:effectExtent l="0" t="0" r="20955" b="22225"/>
                <wp:wrapNone/>
                <wp:docPr id="24" name="Rectangle 24"/>
                <wp:cNvGraphicFramePr/>
                <a:graphic xmlns:a="http://schemas.openxmlformats.org/drawingml/2006/main">
                  <a:graphicData uri="http://schemas.microsoft.com/office/word/2010/wordprocessingShape">
                    <wps:wsp>
                      <wps:cNvSpPr/>
                      <wps:spPr>
                        <a:xfrm>
                          <a:off x="0" y="0"/>
                          <a:ext cx="1465243" cy="892367"/>
                        </a:xfrm>
                        <a:prstGeom prst="rect">
                          <a:avLst/>
                        </a:prstGeom>
                      </wps:spPr>
                      <wps:style>
                        <a:lnRef idx="2">
                          <a:schemeClr val="accent6"/>
                        </a:lnRef>
                        <a:fillRef idx="1">
                          <a:schemeClr val="lt1"/>
                        </a:fillRef>
                        <a:effectRef idx="0">
                          <a:schemeClr val="accent6"/>
                        </a:effectRef>
                        <a:fontRef idx="minor">
                          <a:schemeClr val="dk1"/>
                        </a:fontRef>
                      </wps:style>
                      <wps:txbx>
                        <w:txbxContent>
                          <w:p w:rsidR="00C143DA" w:rsidRPr="006A0D9A" w:rsidRDefault="007F1034" w:rsidP="00C143DA">
                            <w:pPr>
                              <w:jc w:val="center"/>
                              <w:rPr>
                                <w:b/>
                                <w:bCs/>
                              </w:rPr>
                            </w:pPr>
                            <w:r w:rsidRPr="007F1034">
                              <w:rPr>
                                <w:b/>
                                <w:bCs/>
                              </w:rPr>
                              <w:t>Galooli Corona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7" style="position:absolute;margin-left:9.6pt;margin-top:2.6pt;width:115.35pt;height:7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" fillcolor="white [3201]" strokecolor="#f79646 [3209]" strokeweight="2pt">
                <v:textbox>
                  <w:txbxContent>
                    <w:p w:rsidR="00C143DA" w:rsidRPr="006A0D9A" w:rsidRDefault="007F1034" w:rsidP="00C143DA">
                      <w:pPr>
                        <w:jc w:val="center"/>
                        <w:rPr>
                          <w:b/>
                          <w:bCs/>
                        </w:rPr>
                      </w:pPr>
                      <w:r w:rsidRPr="007F1034">
                        <w:rPr>
                          <w:b/>
                          <w:bCs/>
                        </w:rPr>
                        <w:t>Galooli Corona</w:t>
                      </w:r>
                    </w:p>
                  </w:txbxContent>
                </v:textbox>
              </v:rect>
            </w:pict>
          </mc:Fallback>
        </mc:AlternateContent>
      </w:r>
      <w:r>
        <w:rPr>
          <w:rFonts w:eastAsia="Calibri"/>
          <w:noProof/>
          <w:sz w:val="22"/>
          <w:szCs w:val="22"/>
          <w:lang w:bidi="he-IL"/>
        </w:rPr>
        <mc:AlternateContent>
          <mc:Choice Requires="wps">
            <w:drawing>
              <wp:anchor distT="0" distB="0" distL="114300" distR="114300" simplePos="0" relativeHeight="251665408" behindDoc="0" locked="0" layoutInCell="1" allowOverlap="1">
                <wp:simplePos x="0" y="0"/>
                <wp:positionH relativeFrom="column">
                  <wp:posOffset>3658235</wp:posOffset>
                </wp:positionH>
                <wp:positionV relativeFrom="paragraph">
                  <wp:posOffset>197960</wp:posOffset>
                </wp:positionV>
                <wp:extent cx="1002535" cy="517464"/>
                <wp:effectExtent l="0" t="19050" r="45720" b="35560"/>
                <wp:wrapNone/>
                <wp:docPr id="28" name="Right Arrow 28"/>
                <wp:cNvGraphicFramePr/>
                <a:graphic xmlns:a="http://schemas.openxmlformats.org/drawingml/2006/main">
                  <a:graphicData uri="http://schemas.microsoft.com/office/word/2010/wordprocessingShape">
                    <wps:wsp>
                      <wps:cNvSpPr/>
                      <wps:spPr>
                        <a:xfrm>
                          <a:off x="0" y="0"/>
                          <a:ext cx="1002535" cy="517464"/>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C143DA" w:rsidRPr="006A0D9A" w:rsidRDefault="006A0D9A" w:rsidP="00C143DA">
                            <w:pPr>
                              <w:jc w:val="center"/>
                              <w:rPr>
                                <w:b/>
                                <w:bCs/>
                              </w:rPr>
                            </w:pPr>
                            <w:r w:rsidRPr="006A0D9A">
                              <w:rPr>
                                <w:b/>
                                <w:bCs/>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8" type="#_x0000_t13" style="position:absolute;margin-left:288.05pt;margin-top:15.6pt;width:78.95pt;height: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" adj="16026" fillcolor="white [3201]" strokecolor="#f79646 [3209]" strokeweight="2pt">
                <v:textbox>
                  <w:txbxContent>
                    <w:p w:rsidR="00C143DA" w:rsidRPr="006A0D9A" w:rsidRDefault="006A0D9A" w:rsidP="00C143DA">
                      <w:pPr>
                        <w:jc w:val="center"/>
                        <w:rPr>
                          <w:b/>
                          <w:bCs/>
                        </w:rPr>
                      </w:pPr>
                      <w:r w:rsidRPr="006A0D9A">
                        <w:rPr>
                          <w:b/>
                          <w:bCs/>
                        </w:rPr>
                        <w:t>Internet</w:t>
                      </w:r>
                    </w:p>
                  </w:txbxContent>
                </v:textbox>
              </v:shape>
            </w:pict>
          </mc:Fallback>
        </mc:AlternateContent>
      </w:r>
      <w:r>
        <w:rPr>
          <w:rFonts w:eastAsia="Calibri"/>
          <w:noProof/>
          <w:sz w:val="22"/>
          <w:szCs w:val="22"/>
          <w:lang w:bidi="he-IL"/>
        </w:rPr>
        <mc:AlternateContent>
          <mc:Choice Requires="wps">
            <w:drawing>
              <wp:anchor distT="0" distB="0" distL="114300" distR="114300" simplePos="0" relativeHeight="251663360" behindDoc="0" locked="0" layoutInCell="1" allowOverlap="1">
                <wp:simplePos x="0" y="0"/>
                <wp:positionH relativeFrom="column">
                  <wp:posOffset>4660900</wp:posOffset>
                </wp:positionH>
                <wp:positionV relativeFrom="paragraph">
                  <wp:posOffset>21881</wp:posOffset>
                </wp:positionV>
                <wp:extent cx="1265654" cy="892175"/>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1265654" cy="892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143DA" w:rsidRPr="006A0D9A" w:rsidRDefault="007F1034" w:rsidP="00C143DA">
                            <w:pPr>
                              <w:jc w:val="center"/>
                              <w:rPr>
                                <w:b/>
                                <w:bCs/>
                              </w:rPr>
                            </w:pPr>
                            <w:r w:rsidRPr="007F1034">
                              <w:rPr>
                                <w:b/>
                                <w:bCs/>
                              </w:rPr>
                              <w:t>Remote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29" style="position:absolute;margin-left:367pt;margin-top:1.7pt;width:99.65pt;height:70.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" fillcolor="white [3201]" strokecolor="#f79646 [3209]" strokeweight="2pt">
                <v:textbox>
                  <w:txbxContent>
                    <w:p w:rsidR="00C143DA" w:rsidRPr="006A0D9A" w:rsidRDefault="007F1034" w:rsidP="00C143DA">
                      <w:pPr>
                        <w:jc w:val="center"/>
                        <w:rPr>
                          <w:b/>
                          <w:bCs/>
                        </w:rPr>
                      </w:pPr>
                      <w:r w:rsidRPr="007F1034">
                        <w:rPr>
                          <w:b/>
                          <w:bCs/>
                        </w:rPr>
                        <w:t>Remote PC</w:t>
                      </w:r>
                    </w:p>
                  </w:txbxContent>
                </v:textbox>
              </v:rect>
            </w:pict>
          </mc:Fallback>
        </mc:AlternateContent>
      </w:r>
      <w:r>
        <w:rPr>
          <w:rFonts w:eastAsia="Calibri"/>
          <w:noProof/>
          <w:sz w:val="22"/>
          <w:szCs w:val="22"/>
          <w:lang w:bidi="he-IL"/>
        </w:rPr>
        <mc:AlternateContent>
          <mc:Choice Requires="wps">
            <w:drawing>
              <wp:anchor distT="0" distB="0" distL="114300" distR="114300" simplePos="0" relativeHeight="251662336" behindDoc="0" locked="0" layoutInCell="1" allowOverlap="1">
                <wp:simplePos x="0" y="0"/>
                <wp:positionH relativeFrom="column">
                  <wp:posOffset>2457527</wp:posOffset>
                </wp:positionH>
                <wp:positionV relativeFrom="paragraph">
                  <wp:posOffset>21881</wp:posOffset>
                </wp:positionV>
                <wp:extent cx="1200838" cy="880745"/>
                <wp:effectExtent l="0" t="0" r="18415" b="14605"/>
                <wp:wrapNone/>
                <wp:docPr id="25" name="Rectangle 25"/>
                <wp:cNvGraphicFramePr/>
                <a:graphic xmlns:a="http://schemas.openxmlformats.org/drawingml/2006/main">
                  <a:graphicData uri="http://schemas.microsoft.com/office/word/2010/wordprocessingShape">
                    <wps:wsp>
                      <wps:cNvSpPr/>
                      <wps:spPr>
                        <a:xfrm>
                          <a:off x="0" y="0"/>
                          <a:ext cx="1200838" cy="880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C143DA" w:rsidRPr="006A0D9A" w:rsidRDefault="00C143DA" w:rsidP="00C143DA">
                            <w:pPr>
                              <w:jc w:val="center"/>
                              <w:rPr>
                                <w:b/>
                                <w:bCs/>
                              </w:rPr>
                            </w:pPr>
                            <w:r w:rsidRPr="006A0D9A">
                              <w:rPr>
                                <w:b/>
                                <w:bC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5" o:spid="_x0000_s1030" style="position:absolute;margin-left:193.5pt;margin-top:1.7pt;width:94.55pt;height:69.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" fillcolor="white [3201]" strokecolor="#f79646 [3209]" strokeweight="2pt">
                <v:textbox>
                  <w:txbxContent>
                    <w:p w:rsidR="00C143DA" w:rsidRPr="006A0D9A" w:rsidRDefault="00C143DA" w:rsidP="00C143DA">
                      <w:pPr>
                        <w:jc w:val="center"/>
                        <w:rPr>
                          <w:b/>
                          <w:bCs/>
                        </w:rPr>
                      </w:pPr>
                      <w:r w:rsidRPr="006A0D9A">
                        <w:rPr>
                          <w:b/>
                          <w:bCs/>
                        </w:rPr>
                        <w:t>Server</w:t>
                      </w:r>
                    </w:p>
                  </w:txbxContent>
                </v:textbox>
              </v:rect>
            </w:pict>
          </mc:Fallback>
        </mc:AlternateContent>
      </w:r>
      <w:r w:rsidR="00C143DA">
        <w:rPr>
          <w:rFonts w:eastAsia="Calibri"/>
          <w:noProof/>
          <w:sz w:val="22"/>
          <w:szCs w:val="22"/>
          <w:lang w:bidi="he-IL"/>
        </w:rPr>
        <mc:AlternateContent>
          <mc:Choice Requires="wps">
            <w:drawing>
              <wp:anchor distT="0" distB="0" distL="114300" distR="114300" simplePos="0" relativeHeight="251664384" behindDoc="0" locked="0" layoutInCell="1" allowOverlap="1">
                <wp:simplePos x="0" y="0"/>
                <wp:positionH relativeFrom="column">
                  <wp:posOffset>1587194</wp:posOffset>
                </wp:positionH>
                <wp:positionV relativeFrom="paragraph">
                  <wp:posOffset>187134</wp:posOffset>
                </wp:positionV>
                <wp:extent cx="870333" cy="528619"/>
                <wp:effectExtent l="0" t="19050" r="44450" b="43180"/>
                <wp:wrapNone/>
                <wp:docPr id="27" name="Right Arrow 27"/>
                <wp:cNvGraphicFramePr/>
                <a:graphic xmlns:a="http://schemas.openxmlformats.org/drawingml/2006/main">
                  <a:graphicData uri="http://schemas.microsoft.com/office/word/2010/wordprocessingShape">
                    <wps:wsp>
                      <wps:cNvSpPr/>
                      <wps:spPr>
                        <a:xfrm>
                          <a:off x="0" y="0"/>
                          <a:ext cx="870333" cy="528619"/>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C143DA" w:rsidRPr="006A0D9A" w:rsidRDefault="00C143DA" w:rsidP="00C143DA">
                            <w:pPr>
                              <w:jc w:val="center"/>
                              <w:rPr>
                                <w:b/>
                                <w:bCs/>
                              </w:rPr>
                            </w:pPr>
                            <w:r w:rsidRPr="006A0D9A">
                              <w:rPr>
                                <w:b/>
                                <w:bCs/>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ight Arrow 27" o:spid="_x0000_s1031" type="#_x0000_t13" style="position:absolute;margin-left:125pt;margin-top:14.75pt;width:68.55pt;height:4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" adj="15040" fillcolor="white [3201]" strokecolor="#f79646 [3209]" strokeweight="2pt">
                <v:textbox>
                  <w:txbxContent>
                    <w:p w:rsidR="00C143DA" w:rsidRPr="006A0D9A" w:rsidRDefault="00C143DA" w:rsidP="00C143DA">
                      <w:pPr>
                        <w:jc w:val="center"/>
                        <w:rPr>
                          <w:b/>
                          <w:bCs/>
                        </w:rPr>
                      </w:pPr>
                      <w:r w:rsidRPr="006A0D9A">
                        <w:rPr>
                          <w:b/>
                          <w:bCs/>
                        </w:rPr>
                        <w:t>Internet</w:t>
                      </w:r>
                    </w:p>
                  </w:txbxContent>
                </v:textbox>
              </v:shape>
            </w:pict>
          </mc:Fallback>
        </mc:AlternateContent>
      </w:r>
    </w:p>
    <w:p w:rsidR="006A0D9A" w:rsidRPr="006A0D9A" w:rsidRDefault="006A0D9A" w:rsidP="006A0D9A">
      <w:pPr>
        <w:rPr>
          <w:rFonts w:eastAsia="Calibri"/>
          <w:sz w:val="22"/>
          <w:szCs w:val="22"/>
        </w:rPr>
      </w:pPr>
    </w:p>
    <w:p w:rsidR="006A0D9A" w:rsidRPr="006A0D9A" w:rsidRDefault="006A0D9A" w:rsidP="006A0D9A">
      <w:pPr>
        <w:rPr>
          <w:rFonts w:eastAsia="Calibri"/>
          <w:sz w:val="22"/>
          <w:szCs w:val="22"/>
        </w:rPr>
      </w:pPr>
    </w:p>
    <w:p w:rsidR="006A0D9A" w:rsidRPr="006A0D9A" w:rsidRDefault="006A0D9A" w:rsidP="006A0D9A">
      <w:pPr>
        <w:rPr>
          <w:rFonts w:eastAsia="Calibri"/>
          <w:sz w:val="22"/>
          <w:szCs w:val="22"/>
        </w:rPr>
      </w:pPr>
    </w:p>
    <w:p w:rsidR="006A0D9A" w:rsidRPr="006A0D9A" w:rsidRDefault="006A0D9A" w:rsidP="006A0D9A">
      <w:pPr>
        <w:rPr>
          <w:rFonts w:eastAsia="Calibri"/>
          <w:sz w:val="22"/>
          <w:szCs w:val="22"/>
        </w:rPr>
      </w:pPr>
    </w:p>
    <w:p w:rsidR="006A0D9A" w:rsidRDefault="006A0D9A" w:rsidP="006A0D9A">
      <w:pPr>
        <w:rPr>
          <w:rFonts w:eastAsia="Calibri"/>
          <w:sz w:val="22"/>
          <w:szCs w:val="22"/>
        </w:rPr>
      </w:pPr>
    </w:p>
    <w:p w:rsidR="003D405D" w:rsidRDefault="003D405D" w:rsidP="006A0D9A">
      <w:pPr>
        <w:rPr>
          <w:rFonts w:eastAsia="Calibri"/>
          <w:sz w:val="22"/>
          <w:szCs w:val="22"/>
        </w:rPr>
      </w:pPr>
    </w:p>
    <w:p w:rsidR="003D405D" w:rsidRDefault="003D405D" w:rsidP="006A0D9A">
      <w:pPr>
        <w:rPr>
          <w:rFonts w:eastAsia="Calibri"/>
          <w:sz w:val="22"/>
          <w:szCs w:val="22"/>
        </w:rPr>
      </w:pPr>
    </w:p>
    <w:p w:rsidR="003D405D" w:rsidRDefault="003D405D" w:rsidP="006A0D9A">
      <w:pPr>
        <w:rPr>
          <w:rFonts w:eastAsia="Calibri"/>
          <w:sz w:val="22"/>
          <w:szCs w:val="22"/>
        </w:rPr>
      </w:pPr>
    </w:p>
    <w:p w:rsidR="003D405D" w:rsidRPr="00606F03" w:rsidRDefault="003D405D" w:rsidP="003D405D">
      <w:pPr>
        <w:rPr>
          <w:rFonts w:eastAsia="Calibri"/>
          <w:sz w:val="32"/>
          <w:szCs w:val="32"/>
        </w:rPr>
      </w:pPr>
      <w:r w:rsidRPr="003D405D">
        <w:rPr>
          <w:rFonts w:eastAsia="Calibri"/>
          <w:sz w:val="22"/>
          <w:szCs w:val="22"/>
        </w:rPr>
        <w:t>1</w:t>
      </w:r>
      <w:r w:rsidRPr="00606F03">
        <w:rPr>
          <w:rFonts w:eastAsia="Calibri"/>
          <w:sz w:val="32"/>
          <w:szCs w:val="32"/>
        </w:rPr>
        <w:t>. Software generally refers to high level programs while firmware is used to microcode embedded in most hardware</w:t>
      </w:r>
    </w:p>
    <w:p w:rsidR="003D405D" w:rsidRPr="00606F03" w:rsidRDefault="003D405D" w:rsidP="003D405D">
      <w:pPr>
        <w:rPr>
          <w:rFonts w:eastAsia="Calibri"/>
          <w:sz w:val="32"/>
          <w:szCs w:val="32"/>
        </w:rPr>
      </w:pPr>
    </w:p>
    <w:p w:rsidR="003D405D" w:rsidRPr="00606F03" w:rsidRDefault="003D405D" w:rsidP="003D405D">
      <w:pPr>
        <w:rPr>
          <w:rFonts w:eastAsia="Calibri"/>
          <w:sz w:val="32"/>
          <w:szCs w:val="32"/>
        </w:rPr>
      </w:pPr>
      <w:r w:rsidRPr="00606F03">
        <w:rPr>
          <w:rFonts w:eastAsia="Calibri"/>
          <w:sz w:val="32"/>
          <w:szCs w:val="32"/>
        </w:rPr>
        <w:t>2. Software can be very big while firmware are usually very small</w:t>
      </w:r>
    </w:p>
    <w:p w:rsidR="003D405D" w:rsidRPr="00606F03" w:rsidRDefault="003D405D" w:rsidP="003D405D">
      <w:pPr>
        <w:rPr>
          <w:rFonts w:eastAsia="Calibri"/>
          <w:sz w:val="32"/>
          <w:szCs w:val="32"/>
        </w:rPr>
      </w:pPr>
    </w:p>
    <w:p w:rsidR="003D405D" w:rsidRPr="00606F03" w:rsidRDefault="003D405D" w:rsidP="003D405D">
      <w:pPr>
        <w:rPr>
          <w:rFonts w:eastAsia="Calibri"/>
          <w:sz w:val="32"/>
          <w:szCs w:val="32"/>
        </w:rPr>
      </w:pPr>
      <w:r w:rsidRPr="00606F03">
        <w:rPr>
          <w:rFonts w:eastAsia="Calibri"/>
          <w:sz w:val="32"/>
          <w:szCs w:val="32"/>
        </w:rPr>
        <w:t>3. Software can be replaced without much hassle while replacing firmware is often difficult</w:t>
      </w:r>
    </w:p>
    <w:p w:rsidR="003D405D" w:rsidRPr="00606F03" w:rsidRDefault="003D405D" w:rsidP="003D405D">
      <w:pPr>
        <w:rPr>
          <w:rFonts w:eastAsia="Calibri"/>
          <w:sz w:val="32"/>
          <w:szCs w:val="32"/>
        </w:rPr>
      </w:pPr>
    </w:p>
    <w:p w:rsidR="003D405D" w:rsidRPr="00606F03" w:rsidRDefault="003D405D" w:rsidP="003D405D">
      <w:pPr>
        <w:rPr>
          <w:rFonts w:eastAsia="Calibri"/>
          <w:sz w:val="32"/>
          <w:szCs w:val="32"/>
        </w:rPr>
      </w:pPr>
      <w:r w:rsidRPr="00606F03">
        <w:rPr>
          <w:rFonts w:eastAsia="Calibri"/>
          <w:sz w:val="32"/>
          <w:szCs w:val="32"/>
        </w:rPr>
        <w:t>4. Software is often stored in user accessible memory while firmware is located in an inaccessible storage embedded in the hardware</w:t>
      </w:r>
    </w:p>
    <w:p w:rsidR="003D405D" w:rsidRPr="00606F03" w:rsidRDefault="003D405D" w:rsidP="003D405D">
      <w:pPr>
        <w:rPr>
          <w:rFonts w:eastAsia="Calibri"/>
          <w:sz w:val="32"/>
          <w:szCs w:val="32"/>
        </w:rPr>
      </w:pPr>
    </w:p>
    <w:p w:rsidR="003D405D" w:rsidRDefault="003D405D" w:rsidP="00B2315D">
      <w:pPr>
        <w:pStyle w:val="Heading1"/>
        <w:rPr>
          <w:rFonts w:eastAsia="Calibri"/>
        </w:rPr>
      </w:pPr>
      <w:r w:rsidRPr="00606F03">
        <w:rPr>
          <w:rFonts w:eastAsia="Calibri"/>
        </w:rPr>
        <w:t>Software is changed constantly while firmware is very rarely changed</w:t>
      </w:r>
    </w:p>
    <w:p w:rsidR="00B2315D" w:rsidRPr="00606F03" w:rsidRDefault="00B2315D" w:rsidP="003D405D">
      <w:pPr>
        <w:rPr>
          <w:rFonts w:eastAsia="Calibri"/>
          <w:sz w:val="32"/>
          <w:szCs w:val="32"/>
        </w:rPr>
      </w:pPr>
      <w:r w:rsidRPr="00B2315D">
        <w:rPr>
          <w:rFonts w:eastAsia="Calibri"/>
          <w:sz w:val="32"/>
          <w:szCs w:val="32"/>
        </w:rPr>
        <w:t>Firmware is basically a type of software,</w:t>
      </w:r>
    </w:p>
    <w:p w:rsidR="003D405D" w:rsidRPr="00606F03" w:rsidRDefault="003D405D" w:rsidP="003D405D">
      <w:pPr>
        <w:rPr>
          <w:rFonts w:eastAsia="Calibri"/>
          <w:sz w:val="32"/>
          <w:szCs w:val="32"/>
        </w:rPr>
      </w:pPr>
    </w:p>
    <w:p w:rsidR="003D405D" w:rsidRPr="00606F03" w:rsidRDefault="003D405D" w:rsidP="003D405D">
      <w:pPr>
        <w:rPr>
          <w:rFonts w:eastAsia="Calibri"/>
          <w:sz w:val="32"/>
          <w:szCs w:val="32"/>
        </w:rPr>
      </w:pPr>
    </w:p>
    <w:p w:rsidR="006A0D9A" w:rsidRDefault="006A0D9A" w:rsidP="006A0D9A">
      <w:pPr>
        <w:rPr>
          <w:rFonts w:eastAsia="Calibri"/>
          <w:sz w:val="22"/>
          <w:szCs w:val="22"/>
        </w:rPr>
      </w:pPr>
      <w:bookmarkStart w:id="4" w:name="_GoBack"/>
      <w:bookmarkEnd w:id="4"/>
    </w:p>
    <w:sectPr w:rsidR="006A0D9A" w:rsidSect="0048415B">
      <w:headerReference w:type="default" r:id="rId11"/>
      <w:footerReference w:type="default" r:id="rId12"/>
      <w:pgSz w:w="11920" w:h="16860"/>
      <w:pgMar w:top="1460" w:right="296" w:bottom="280" w:left="1300" w:header="51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497" w:rsidRDefault="00663497">
      <w:r>
        <w:separator/>
      </w:r>
    </w:p>
  </w:endnote>
  <w:endnote w:type="continuationSeparator" w:id="0">
    <w:p w:rsidR="00663497" w:rsidRDefault="0066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7466714"/>
      <w:docPartObj>
        <w:docPartGallery w:val="Page Numbers (Bottom of Page)"/>
        <w:docPartUnique/>
      </w:docPartObj>
    </w:sdtPr>
    <w:sdtEndPr>
      <w:rPr>
        <w:noProof/>
      </w:rPr>
    </w:sdtEndPr>
    <w:sdtContent>
      <w:p w:rsidR="00DE1C01" w:rsidRDefault="00DE1C01">
        <w:pPr>
          <w:pStyle w:val="Footer"/>
          <w:jc w:val="right"/>
        </w:pPr>
        <w:r>
          <w:fldChar w:fldCharType="begin"/>
        </w:r>
        <w:r>
          <w:instrText xml:space="preserve"> PAGE   \* MERGEFORMAT </w:instrText>
        </w:r>
        <w:r>
          <w:fldChar w:fldCharType="separate"/>
        </w:r>
        <w:r w:rsidR="00B2315D">
          <w:rPr>
            <w:noProof/>
          </w:rPr>
          <w:t>5</w:t>
        </w:r>
        <w:r>
          <w:rPr>
            <w:noProof/>
          </w:rPr>
          <w:fldChar w:fldCharType="end"/>
        </w:r>
      </w:p>
    </w:sdtContent>
  </w:sdt>
  <w:p w:rsidR="00365D14" w:rsidRDefault="00365D14">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497" w:rsidRDefault="00663497">
      <w:r>
        <w:separator/>
      </w:r>
    </w:p>
  </w:footnote>
  <w:footnote w:type="continuationSeparator" w:id="0">
    <w:p w:rsidR="00663497" w:rsidRDefault="006634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857" w:rsidRDefault="00330857" w:rsidP="007C237B">
    <w:pPr>
      <w:pStyle w:val="Header"/>
    </w:pPr>
  </w:p>
  <w:p w:rsidR="00365D14" w:rsidRDefault="00365D14">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5D5D"/>
    <w:multiLevelType w:val="hybridMultilevel"/>
    <w:tmpl w:val="CF1845AC"/>
    <w:lvl w:ilvl="0" w:tplc="4FB099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11D09"/>
    <w:multiLevelType w:val="hybridMultilevel"/>
    <w:tmpl w:val="3BB296E4"/>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2" w15:restartNumberingAfterBreak="0">
    <w:nsid w:val="2E19369D"/>
    <w:multiLevelType w:val="hybridMultilevel"/>
    <w:tmpl w:val="E792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A7CF4"/>
    <w:multiLevelType w:val="hybridMultilevel"/>
    <w:tmpl w:val="F2987154"/>
    <w:lvl w:ilvl="0" w:tplc="0409000F">
      <w:start w:val="1"/>
      <w:numFmt w:val="decimal"/>
      <w:lvlText w:val="%1."/>
      <w:lvlJc w:val="left"/>
      <w:pPr>
        <w:ind w:left="1607" w:hanging="360"/>
      </w:pPr>
    </w:lvl>
    <w:lvl w:ilvl="1" w:tplc="04090019" w:tentative="1">
      <w:start w:val="1"/>
      <w:numFmt w:val="lowerLetter"/>
      <w:lvlText w:val="%2."/>
      <w:lvlJc w:val="left"/>
      <w:pPr>
        <w:ind w:left="2327" w:hanging="360"/>
      </w:pPr>
    </w:lvl>
    <w:lvl w:ilvl="2" w:tplc="0409001B" w:tentative="1">
      <w:start w:val="1"/>
      <w:numFmt w:val="lowerRoman"/>
      <w:lvlText w:val="%3."/>
      <w:lvlJc w:val="right"/>
      <w:pPr>
        <w:ind w:left="3047" w:hanging="180"/>
      </w:pPr>
    </w:lvl>
    <w:lvl w:ilvl="3" w:tplc="0409000F" w:tentative="1">
      <w:start w:val="1"/>
      <w:numFmt w:val="decimal"/>
      <w:lvlText w:val="%4."/>
      <w:lvlJc w:val="left"/>
      <w:pPr>
        <w:ind w:left="3767" w:hanging="360"/>
      </w:pPr>
    </w:lvl>
    <w:lvl w:ilvl="4" w:tplc="04090019" w:tentative="1">
      <w:start w:val="1"/>
      <w:numFmt w:val="lowerLetter"/>
      <w:lvlText w:val="%5."/>
      <w:lvlJc w:val="left"/>
      <w:pPr>
        <w:ind w:left="4487" w:hanging="360"/>
      </w:pPr>
    </w:lvl>
    <w:lvl w:ilvl="5" w:tplc="0409001B" w:tentative="1">
      <w:start w:val="1"/>
      <w:numFmt w:val="lowerRoman"/>
      <w:lvlText w:val="%6."/>
      <w:lvlJc w:val="right"/>
      <w:pPr>
        <w:ind w:left="5207" w:hanging="180"/>
      </w:pPr>
    </w:lvl>
    <w:lvl w:ilvl="6" w:tplc="0409000F" w:tentative="1">
      <w:start w:val="1"/>
      <w:numFmt w:val="decimal"/>
      <w:lvlText w:val="%7."/>
      <w:lvlJc w:val="left"/>
      <w:pPr>
        <w:ind w:left="5927" w:hanging="360"/>
      </w:pPr>
    </w:lvl>
    <w:lvl w:ilvl="7" w:tplc="04090019" w:tentative="1">
      <w:start w:val="1"/>
      <w:numFmt w:val="lowerLetter"/>
      <w:lvlText w:val="%8."/>
      <w:lvlJc w:val="left"/>
      <w:pPr>
        <w:ind w:left="6647" w:hanging="360"/>
      </w:pPr>
    </w:lvl>
    <w:lvl w:ilvl="8" w:tplc="0409001B" w:tentative="1">
      <w:start w:val="1"/>
      <w:numFmt w:val="lowerRoman"/>
      <w:lvlText w:val="%9."/>
      <w:lvlJc w:val="right"/>
      <w:pPr>
        <w:ind w:left="7367" w:hanging="180"/>
      </w:pPr>
    </w:lvl>
  </w:abstractNum>
  <w:abstractNum w:abstractNumId="4" w15:restartNumberingAfterBreak="0">
    <w:nsid w:val="44CC1421"/>
    <w:multiLevelType w:val="hybridMultilevel"/>
    <w:tmpl w:val="B694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42D77"/>
    <w:multiLevelType w:val="hybridMultilevel"/>
    <w:tmpl w:val="81FAEF26"/>
    <w:lvl w:ilvl="0" w:tplc="A38CB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25A2A"/>
    <w:multiLevelType w:val="hybridMultilevel"/>
    <w:tmpl w:val="11484720"/>
    <w:lvl w:ilvl="0" w:tplc="40B23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97778"/>
    <w:multiLevelType w:val="multilevel"/>
    <w:tmpl w:val="FB4AE8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7A1264FA"/>
    <w:multiLevelType w:val="hybridMultilevel"/>
    <w:tmpl w:val="38269B88"/>
    <w:lvl w:ilvl="0" w:tplc="0409000F">
      <w:start w:val="1"/>
      <w:numFmt w:val="decimal"/>
      <w:lvlText w:val="%1."/>
      <w:lvlJc w:val="lef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num w:numId="1">
    <w:abstractNumId w:val="7"/>
  </w:num>
  <w:num w:numId="2">
    <w:abstractNumId w:val="3"/>
  </w:num>
  <w:num w:numId="3">
    <w:abstractNumId w:val="1"/>
  </w:num>
  <w:num w:numId="4">
    <w:abstractNumId w:val="8"/>
  </w:num>
  <w:num w:numId="5">
    <w:abstractNumId w:val="0"/>
  </w:num>
  <w:num w:numId="6">
    <w:abstractNumId w:val="6"/>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14"/>
    <w:rsid w:val="000F2481"/>
    <w:rsid w:val="00155B81"/>
    <w:rsid w:val="001B10E1"/>
    <w:rsid w:val="001F0D07"/>
    <w:rsid w:val="00295F03"/>
    <w:rsid w:val="00330857"/>
    <w:rsid w:val="00365D14"/>
    <w:rsid w:val="003D405D"/>
    <w:rsid w:val="003E0BA8"/>
    <w:rsid w:val="004445EF"/>
    <w:rsid w:val="0048415B"/>
    <w:rsid w:val="00487D6A"/>
    <w:rsid w:val="004E597C"/>
    <w:rsid w:val="0050089F"/>
    <w:rsid w:val="00510CA2"/>
    <w:rsid w:val="005170E1"/>
    <w:rsid w:val="005212AF"/>
    <w:rsid w:val="00532FA2"/>
    <w:rsid w:val="00564F77"/>
    <w:rsid w:val="00571BDE"/>
    <w:rsid w:val="005844CD"/>
    <w:rsid w:val="005E0921"/>
    <w:rsid w:val="005E1DF0"/>
    <w:rsid w:val="00606F03"/>
    <w:rsid w:val="00652770"/>
    <w:rsid w:val="006563C9"/>
    <w:rsid w:val="00663497"/>
    <w:rsid w:val="006638E8"/>
    <w:rsid w:val="006A0D9A"/>
    <w:rsid w:val="006A369A"/>
    <w:rsid w:val="006C42D6"/>
    <w:rsid w:val="007122FB"/>
    <w:rsid w:val="00757C8D"/>
    <w:rsid w:val="007805B8"/>
    <w:rsid w:val="0078114C"/>
    <w:rsid w:val="007C237B"/>
    <w:rsid w:val="007F0451"/>
    <w:rsid w:val="007F1034"/>
    <w:rsid w:val="007F6D4F"/>
    <w:rsid w:val="00876864"/>
    <w:rsid w:val="00940F02"/>
    <w:rsid w:val="00955640"/>
    <w:rsid w:val="00967BEE"/>
    <w:rsid w:val="00985A7C"/>
    <w:rsid w:val="00A1366B"/>
    <w:rsid w:val="00A350A0"/>
    <w:rsid w:val="00A53742"/>
    <w:rsid w:val="00B2315D"/>
    <w:rsid w:val="00B23477"/>
    <w:rsid w:val="00B57C44"/>
    <w:rsid w:val="00B65523"/>
    <w:rsid w:val="00BA3C9C"/>
    <w:rsid w:val="00BE19F2"/>
    <w:rsid w:val="00BE525C"/>
    <w:rsid w:val="00BE6D7E"/>
    <w:rsid w:val="00BF2E28"/>
    <w:rsid w:val="00C143DA"/>
    <w:rsid w:val="00C17AE7"/>
    <w:rsid w:val="00C83E64"/>
    <w:rsid w:val="00C85321"/>
    <w:rsid w:val="00C96770"/>
    <w:rsid w:val="00D1326E"/>
    <w:rsid w:val="00D25C20"/>
    <w:rsid w:val="00D92050"/>
    <w:rsid w:val="00DA18F2"/>
    <w:rsid w:val="00DC16A8"/>
    <w:rsid w:val="00DE1C01"/>
    <w:rsid w:val="00DF053A"/>
    <w:rsid w:val="00DF1141"/>
    <w:rsid w:val="00E22528"/>
    <w:rsid w:val="00E37746"/>
    <w:rsid w:val="00EF3EB0"/>
    <w:rsid w:val="00F546FB"/>
    <w:rsid w:val="00F71330"/>
    <w:rsid w:val="00FF0A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93F3C-4183-4C32-82D6-379A41F8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55640"/>
    <w:pPr>
      <w:ind w:left="720"/>
      <w:contextualSpacing/>
    </w:pPr>
  </w:style>
  <w:style w:type="paragraph" w:styleId="Header">
    <w:name w:val="header"/>
    <w:basedOn w:val="Normal"/>
    <w:link w:val="HeaderChar"/>
    <w:uiPriority w:val="99"/>
    <w:unhideWhenUsed/>
    <w:rsid w:val="00BE6D7E"/>
    <w:pPr>
      <w:tabs>
        <w:tab w:val="center" w:pos="4680"/>
        <w:tab w:val="right" w:pos="9360"/>
      </w:tabs>
    </w:pPr>
  </w:style>
  <w:style w:type="character" w:customStyle="1" w:styleId="HeaderChar">
    <w:name w:val="Header Char"/>
    <w:basedOn w:val="DefaultParagraphFont"/>
    <w:link w:val="Header"/>
    <w:uiPriority w:val="99"/>
    <w:rsid w:val="00BE6D7E"/>
  </w:style>
  <w:style w:type="paragraph" w:styleId="Footer">
    <w:name w:val="footer"/>
    <w:basedOn w:val="Normal"/>
    <w:link w:val="FooterChar"/>
    <w:uiPriority w:val="99"/>
    <w:unhideWhenUsed/>
    <w:rsid w:val="00BE6D7E"/>
    <w:pPr>
      <w:tabs>
        <w:tab w:val="center" w:pos="4680"/>
        <w:tab w:val="right" w:pos="9360"/>
      </w:tabs>
    </w:pPr>
  </w:style>
  <w:style w:type="character" w:customStyle="1" w:styleId="FooterChar">
    <w:name w:val="Footer Char"/>
    <w:basedOn w:val="DefaultParagraphFont"/>
    <w:link w:val="Footer"/>
    <w:uiPriority w:val="99"/>
    <w:rsid w:val="00BE6D7E"/>
  </w:style>
  <w:style w:type="character" w:styleId="CommentReference">
    <w:name w:val="annotation reference"/>
    <w:basedOn w:val="DefaultParagraphFont"/>
    <w:uiPriority w:val="99"/>
    <w:semiHidden/>
    <w:unhideWhenUsed/>
    <w:rsid w:val="001F0D07"/>
    <w:rPr>
      <w:sz w:val="16"/>
      <w:szCs w:val="16"/>
    </w:rPr>
  </w:style>
  <w:style w:type="paragraph" w:styleId="CommentText">
    <w:name w:val="annotation text"/>
    <w:basedOn w:val="Normal"/>
    <w:link w:val="CommentTextChar"/>
    <w:uiPriority w:val="99"/>
    <w:semiHidden/>
    <w:unhideWhenUsed/>
    <w:rsid w:val="001F0D07"/>
  </w:style>
  <w:style w:type="character" w:customStyle="1" w:styleId="CommentTextChar">
    <w:name w:val="Comment Text Char"/>
    <w:basedOn w:val="DefaultParagraphFont"/>
    <w:link w:val="CommentText"/>
    <w:uiPriority w:val="99"/>
    <w:semiHidden/>
    <w:rsid w:val="001F0D07"/>
  </w:style>
  <w:style w:type="paragraph" w:styleId="CommentSubject">
    <w:name w:val="annotation subject"/>
    <w:basedOn w:val="CommentText"/>
    <w:next w:val="CommentText"/>
    <w:link w:val="CommentSubjectChar"/>
    <w:uiPriority w:val="99"/>
    <w:semiHidden/>
    <w:unhideWhenUsed/>
    <w:rsid w:val="001F0D07"/>
    <w:rPr>
      <w:b/>
      <w:bCs/>
    </w:rPr>
  </w:style>
  <w:style w:type="character" w:customStyle="1" w:styleId="CommentSubjectChar">
    <w:name w:val="Comment Subject Char"/>
    <w:basedOn w:val="CommentTextChar"/>
    <w:link w:val="CommentSubject"/>
    <w:uiPriority w:val="99"/>
    <w:semiHidden/>
    <w:rsid w:val="001F0D07"/>
    <w:rPr>
      <w:b/>
      <w:bCs/>
    </w:rPr>
  </w:style>
  <w:style w:type="paragraph" w:styleId="BalloonText">
    <w:name w:val="Balloon Text"/>
    <w:basedOn w:val="Normal"/>
    <w:link w:val="BalloonTextChar"/>
    <w:uiPriority w:val="99"/>
    <w:semiHidden/>
    <w:unhideWhenUsed/>
    <w:rsid w:val="001F0D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D07"/>
    <w:rPr>
      <w:rFonts w:ascii="Segoe UI" w:hAnsi="Segoe UI" w:cs="Segoe UI"/>
      <w:sz w:val="18"/>
      <w:szCs w:val="18"/>
    </w:rPr>
  </w:style>
  <w:style w:type="character" w:styleId="Hyperlink">
    <w:name w:val="Hyperlink"/>
    <w:basedOn w:val="DefaultParagraphFont"/>
    <w:uiPriority w:val="99"/>
    <w:unhideWhenUsed/>
    <w:rsid w:val="00A350A0"/>
    <w:rPr>
      <w:color w:val="0000FF" w:themeColor="hyperlink"/>
      <w:u w:val="single"/>
    </w:rPr>
  </w:style>
  <w:style w:type="paragraph" w:styleId="TOCHeading">
    <w:name w:val="TOC Heading"/>
    <w:basedOn w:val="Heading1"/>
    <w:next w:val="Normal"/>
    <w:uiPriority w:val="39"/>
    <w:unhideWhenUsed/>
    <w:qFormat/>
    <w:rsid w:val="00DE1C01"/>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DE1C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28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C3F91-6B49-43C6-A9D1-8BBC9B0FE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2018-05-30T13:50:00Z</dcterms:created>
  <dcterms:modified xsi:type="dcterms:W3CDTF">2018-06-07T13:44:00Z</dcterms:modified>
</cp:coreProperties>
</file>